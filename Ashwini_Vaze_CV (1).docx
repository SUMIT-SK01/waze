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0887" w:rsidRDefault="008D38DB">
      <w:pPr>
        <w:pStyle w:val="divdocumentthinbottomborder"/>
        <w:pBdr>
          <w:bottom w:val="single" w:sz="16" w:space="6" w:color="000000"/>
        </w:pBdr>
        <w:spacing w:before="240" w:line="840" w:lineRule="atLeast"/>
        <w:rPr>
          <w:rStyle w:val="divnamespanfName"/>
          <w:rFonts w:ascii="Century Gothic" w:eastAsia="Century Gothic" w:hAnsi="Century Gothic" w:cs="Century Gothic"/>
          <w:caps/>
          <w:color w:val="000000"/>
          <w:sz w:val="36"/>
          <w:szCs w:val="72"/>
        </w:rPr>
      </w:pPr>
      <w:r>
        <w:rPr>
          <w:rStyle w:val="divnamespanfName"/>
          <w:rFonts w:ascii="Century Gothic" w:eastAsia="Century Gothic" w:hAnsi="Century Gothic" w:cs="Century Gothic"/>
          <w:caps/>
          <w:color w:val="000000"/>
          <w:sz w:val="36"/>
          <w:szCs w:val="72"/>
        </w:rPr>
        <w:t>Ashwini Nikhil Vaze</w:t>
      </w:r>
    </w:p>
    <w:p w:rsidR="00E155B7" w:rsidRPr="00E155B7" w:rsidRDefault="008D38DB" w:rsidP="00E155B7">
      <w:pPr>
        <w:pStyle w:val="divaddress"/>
        <w:pBdr>
          <w:top w:val="none" w:sz="0" w:space="0" w:color="auto"/>
        </w:pBdr>
        <w:rPr>
          <w:rStyle w:val="divnamespanfName"/>
          <w:rFonts w:eastAsia="Century Gothic"/>
          <w:b w:val="0"/>
          <w:bCs w:val="0"/>
          <w:sz w:val="18"/>
        </w:rPr>
      </w:pPr>
      <w:proofErr w:type="spellStart"/>
      <w:r w:rsidRPr="00E155B7">
        <w:rPr>
          <w:rStyle w:val="span"/>
          <w:rFonts w:ascii="Century Gothic" w:eastAsia="Century Gothic" w:hAnsi="Century Gothic" w:cs="Century Gothic"/>
          <w:sz w:val="18"/>
          <w:szCs w:val="20"/>
        </w:rPr>
        <w:t>Ravet</w:t>
      </w:r>
      <w:proofErr w:type="spellEnd"/>
      <w:r w:rsidRPr="00E155B7">
        <w:rPr>
          <w:rStyle w:val="span"/>
          <w:rFonts w:ascii="Century Gothic" w:eastAsia="Century Gothic" w:hAnsi="Century Gothic" w:cs="Century Gothic"/>
          <w:sz w:val="18"/>
          <w:szCs w:val="20"/>
        </w:rPr>
        <w:t>, </w:t>
      </w:r>
      <w:proofErr w:type="spellStart"/>
      <w:r w:rsidRPr="00E155B7">
        <w:rPr>
          <w:rStyle w:val="span"/>
          <w:rFonts w:ascii="Century Gothic" w:eastAsia="Century Gothic" w:hAnsi="Century Gothic" w:cs="Century Gothic"/>
          <w:sz w:val="18"/>
          <w:szCs w:val="20"/>
        </w:rPr>
        <w:t>Pune</w:t>
      </w:r>
      <w:proofErr w:type="spellEnd"/>
      <w:r w:rsidRPr="00E155B7">
        <w:rPr>
          <w:rStyle w:val="span"/>
          <w:rFonts w:ascii="Century Gothic" w:eastAsia="Century Gothic" w:hAnsi="Century Gothic" w:cs="Century Gothic"/>
          <w:sz w:val="18"/>
          <w:szCs w:val="20"/>
        </w:rPr>
        <w:t>, 412</w:t>
      </w:r>
      <w:r w:rsidR="00D7341D" w:rsidRPr="00E155B7">
        <w:rPr>
          <w:rStyle w:val="span"/>
          <w:rFonts w:ascii="Century Gothic" w:eastAsia="Century Gothic" w:hAnsi="Century Gothic" w:cs="Century Gothic"/>
          <w:sz w:val="18"/>
          <w:szCs w:val="20"/>
        </w:rPr>
        <w:t xml:space="preserve">101 | </w:t>
      </w:r>
      <w:proofErr w:type="gramStart"/>
      <w:r w:rsidRPr="00E155B7">
        <w:rPr>
          <w:rStyle w:val="span"/>
          <w:rFonts w:ascii="Century Gothic" w:eastAsia="Century Gothic" w:hAnsi="Century Gothic" w:cs="Century Gothic"/>
          <w:sz w:val="18"/>
          <w:szCs w:val="20"/>
        </w:rPr>
        <w:t>9011030530</w:t>
      </w:r>
      <w:r w:rsidR="00D7341D" w:rsidRPr="00E155B7">
        <w:rPr>
          <w:rStyle w:val="span"/>
          <w:rFonts w:ascii="Century Gothic" w:eastAsia="Century Gothic" w:hAnsi="Century Gothic" w:cs="Century Gothic"/>
          <w:sz w:val="18"/>
          <w:szCs w:val="20"/>
        </w:rPr>
        <w:t> </w:t>
      </w:r>
      <w:hyperlink r:id="rId5" w:history="1">
        <w:r w:rsidR="00E155B7" w:rsidRPr="00E155B7">
          <w:rPr>
            <w:rStyle w:val="Hyperlink"/>
            <w:rFonts w:ascii="Century Gothic" w:eastAsia="Century Gothic" w:hAnsi="Century Gothic" w:cs="Century Gothic"/>
            <w:sz w:val="18"/>
          </w:rPr>
          <w:t>|Ashwini.vaze@pccoepune.org</w:t>
        </w:r>
        <w:proofErr w:type="gramEnd"/>
      </w:hyperlink>
      <w:r w:rsidR="00E155B7" w:rsidRPr="00E155B7">
        <w:rPr>
          <w:rStyle w:val="span"/>
          <w:rFonts w:ascii="Century Gothic" w:eastAsia="Century Gothic" w:hAnsi="Century Gothic" w:cs="Century Gothic"/>
          <w:sz w:val="18"/>
          <w:szCs w:val="20"/>
        </w:rPr>
        <w:t xml:space="preserve"> |</w:t>
      </w:r>
      <w:r w:rsidR="00E155B7" w:rsidRPr="00E155B7">
        <w:rPr>
          <w:rStyle w:val="span"/>
          <w:rFonts w:eastAsia="Century Gothic"/>
          <w:sz w:val="18"/>
          <w:szCs w:val="20"/>
        </w:rPr>
        <w:t xml:space="preserve"> </w:t>
      </w:r>
      <w:r w:rsidR="00E155B7" w:rsidRPr="00E155B7">
        <w:rPr>
          <w:rStyle w:val="Hyperlink"/>
          <w:rFonts w:ascii="Century Gothic" w:eastAsia="Century Gothic" w:hAnsi="Century Gothic" w:cs="Century Gothic"/>
        </w:rPr>
        <w:t>h</w:t>
      </w:r>
      <w:r w:rsidR="00E155B7" w:rsidRPr="00E155B7">
        <w:rPr>
          <w:rStyle w:val="Hyperlink"/>
          <w:rFonts w:ascii="Century Gothic" w:eastAsia="Century Gothic" w:hAnsi="Century Gothic" w:cs="Century Gothic"/>
          <w:sz w:val="18"/>
        </w:rPr>
        <w:t>ttps:</w:t>
      </w:r>
      <w:r w:rsidR="00E155B7">
        <w:rPr>
          <w:rStyle w:val="Hyperlink"/>
          <w:rFonts w:ascii="Century Gothic" w:eastAsia="Century Gothic" w:hAnsi="Century Gothic" w:cs="Century Gothic"/>
          <w:sz w:val="18"/>
        </w:rPr>
        <w:t xml:space="preserve"> </w:t>
      </w:r>
      <w:r w:rsidR="00E155B7" w:rsidRPr="00E155B7">
        <w:rPr>
          <w:rStyle w:val="Hyperlink"/>
          <w:rFonts w:ascii="Century Gothic" w:eastAsia="Century Gothic" w:hAnsi="Century Gothic" w:cs="Century Gothic"/>
          <w:sz w:val="18"/>
        </w:rPr>
        <w:t>//sites.google.com/pccoepune.org/</w:t>
      </w:r>
      <w:r w:rsidR="00E155B7">
        <w:rPr>
          <w:rStyle w:val="Hyperlink"/>
          <w:rFonts w:ascii="Century Gothic" w:eastAsia="Century Gothic" w:hAnsi="Century Gothic" w:cs="Century Gothic"/>
          <w:sz w:val="18"/>
        </w:rPr>
        <w:t xml:space="preserve"> </w:t>
      </w:r>
      <w:proofErr w:type="spellStart"/>
      <w:r w:rsidR="00E155B7" w:rsidRPr="00E155B7">
        <w:rPr>
          <w:rStyle w:val="Hyperlink"/>
          <w:rFonts w:ascii="Century Gothic" w:eastAsia="Century Gothic" w:hAnsi="Century Gothic" w:cs="Century Gothic"/>
          <w:sz w:val="18"/>
        </w:rPr>
        <w:t>ashwini-vaze</w:t>
      </w:r>
      <w:proofErr w:type="spellEnd"/>
      <w:r w:rsidR="00E155B7" w:rsidRPr="00E155B7">
        <w:rPr>
          <w:rStyle w:val="Hyperlink"/>
          <w:rFonts w:ascii="Century Gothic" w:eastAsia="Century Gothic" w:hAnsi="Century Gothic" w:cs="Century Gothic"/>
          <w:sz w:val="18"/>
        </w:rPr>
        <w:t>/home</w:t>
      </w:r>
      <w:r w:rsidR="00E155B7" w:rsidRPr="00E155B7">
        <w:rPr>
          <w:rStyle w:val="span"/>
          <w:rFonts w:eastAsia="Century Gothic"/>
          <w:sz w:val="18"/>
          <w:szCs w:val="20"/>
        </w:rPr>
        <w:t> </w:t>
      </w:r>
    </w:p>
    <w:p w:rsidR="00780887" w:rsidRDefault="00D7341D">
      <w:pPr>
        <w:pStyle w:val="divdocumentdivsectiontitle"/>
        <w:spacing w:before="240" w:after="4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Summary</w:t>
      </w:r>
    </w:p>
    <w:p w:rsidR="003330CA" w:rsidRPr="003330CA" w:rsidRDefault="003330CA">
      <w:pPr>
        <w:pStyle w:val="divdocumentdivsectiontitle"/>
        <w:spacing w:before="240" w:after="40"/>
        <w:rPr>
          <w:rFonts w:ascii="Century Gothic" w:eastAsia="Century Gothic" w:hAnsi="Century Gothic" w:cs="Century Gothic"/>
          <w:color w:val="auto"/>
          <w:sz w:val="22"/>
          <w:szCs w:val="22"/>
        </w:rPr>
      </w:pPr>
      <w:r w:rsidRPr="003330CA">
        <w:rPr>
          <w:rFonts w:ascii="Century Gothic" w:eastAsia="Century Gothic" w:hAnsi="Century Gothic" w:cs="Century Gothic"/>
          <w:color w:val="auto"/>
          <w:sz w:val="22"/>
          <w:szCs w:val="22"/>
        </w:rPr>
        <w:t>A P</w:t>
      </w:r>
      <w:r w:rsidRPr="003330CA">
        <w:rPr>
          <w:rFonts w:ascii="Century Gothic" w:eastAsia="Century Gothic" w:hAnsi="Century Gothic" w:cs="Century Gothic"/>
          <w:color w:val="auto"/>
          <w:sz w:val="22"/>
          <w:szCs w:val="22"/>
          <w:lang w:val="id-ID"/>
        </w:rPr>
        <w:t>assionate teacher</w:t>
      </w:r>
      <w:r w:rsidRPr="003330CA">
        <w:rPr>
          <w:rFonts w:ascii="Century Gothic" w:eastAsia="Century Gothic" w:hAnsi="Century Gothic" w:cs="Century Gothic"/>
          <w:color w:val="auto"/>
          <w:sz w:val="22"/>
          <w:szCs w:val="22"/>
        </w:rPr>
        <w:t xml:space="preserve"> of Math</w:t>
      </w:r>
      <w:r w:rsidRPr="003330CA">
        <w:rPr>
          <w:rFonts w:ascii="Century Gothic" w:eastAsia="Century Gothic" w:hAnsi="Century Gothic" w:cs="Century Gothic"/>
          <w:color w:val="auto"/>
          <w:sz w:val="22"/>
          <w:szCs w:val="22"/>
          <w:lang w:val="id-ID"/>
        </w:rPr>
        <w:t>s</w:t>
      </w:r>
      <w:r w:rsidRPr="003330CA">
        <w:rPr>
          <w:rFonts w:ascii="Century Gothic" w:eastAsia="Century Gothic" w:hAnsi="Century Gothic" w:cs="Century Gothic"/>
          <w:color w:val="auto"/>
          <w:sz w:val="22"/>
          <w:szCs w:val="22"/>
        </w:rPr>
        <w:t xml:space="preserve">; </w:t>
      </w:r>
      <w:r w:rsidRPr="003330CA">
        <w:rPr>
          <w:rFonts w:ascii="Century Gothic" w:eastAsia="Century Gothic" w:hAnsi="Century Gothic" w:cs="Century Gothic"/>
          <w:color w:val="auto"/>
          <w:sz w:val="22"/>
          <w:szCs w:val="22"/>
          <w:lang w:val="id-ID"/>
        </w:rPr>
        <w:t>Ready to adopt new trends and technologies in her core area; have keen focus on the</w:t>
      </w:r>
      <w:r w:rsidRPr="003330CA">
        <w:rPr>
          <w:rFonts w:ascii="Century Gothic" w:eastAsia="Century Gothic" w:hAnsi="Century Gothic" w:cs="Century Gothic"/>
          <w:color w:val="auto"/>
          <w:sz w:val="22"/>
          <w:szCs w:val="22"/>
        </w:rPr>
        <w:t> pace and capacity of the student</w:t>
      </w:r>
      <w:r w:rsidRPr="003330CA">
        <w:rPr>
          <w:rFonts w:ascii="Century Gothic" w:eastAsia="Century Gothic" w:hAnsi="Century Gothic" w:cs="Century Gothic"/>
          <w:color w:val="auto"/>
          <w:sz w:val="22"/>
          <w:szCs w:val="22"/>
          <w:lang w:val="id-ID"/>
        </w:rPr>
        <w:t xml:space="preserve"> to uplift them in their area of interests</w:t>
      </w:r>
    </w:p>
    <w:p w:rsidR="00780887" w:rsidRDefault="00D7341D">
      <w:pPr>
        <w:pStyle w:val="divdocumentdivsectiontitle"/>
        <w:spacing w:before="240" w:after="4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Experience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300"/>
        <w:gridCol w:w="8006"/>
      </w:tblGrid>
      <w:tr w:rsidR="00780887" w:rsidTr="00466EE3">
        <w:trPr>
          <w:trHeight w:val="2315"/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26" w:type="dxa"/>
            </w:tcMar>
            <w:hideMark/>
          </w:tcPr>
          <w:p w:rsidR="00780887" w:rsidRDefault="008D38DB" w:rsidP="008D38DB">
            <w:pPr>
              <w:pStyle w:val="divdocumentdivparagraphspandateswrapperParagraph"/>
              <w:spacing w:line="360" w:lineRule="atLeast"/>
              <w:ind w:right="78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08</w:t>
            </w:r>
            <w:r w:rsidR="00D7341D"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/2007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 </w:t>
            </w:r>
            <w:r w:rsidR="00D7341D"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to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till date</w:t>
            </w:r>
          </w:p>
        </w:tc>
        <w:tc>
          <w:tcPr>
            <w:tcW w:w="80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0887" w:rsidRDefault="00D7341D">
            <w:pPr>
              <w:pStyle w:val="divdocumentdivparagraphspandateswrapperParagraph"/>
              <w:spacing w:line="360" w:lineRule="atLeast"/>
              <w:ind w:right="78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  <w:t>Assistant Professor</w:t>
            </w:r>
          </w:p>
          <w:p w:rsidR="00780887" w:rsidRDefault="00D7341D">
            <w:pPr>
              <w:pStyle w:val="spanpaddedline"/>
              <w:spacing w:line="360" w:lineRule="atLeast"/>
              <w:ind w:right="52"/>
              <w:rPr>
                <w:rStyle w:val="div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proofErr w:type="spellStart"/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Pimpri</w:t>
            </w:r>
            <w:proofErr w:type="spellEnd"/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Chinchwad</w:t>
            </w:r>
            <w:proofErr w:type="spellEnd"/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 xml:space="preserve"> College of Engineering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8D38DB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–</w:t>
            </w:r>
            <w:proofErr w:type="spellStart"/>
            <w:r w:rsidR="008D38DB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Nigdi</w:t>
            </w:r>
            <w:proofErr w:type="spellEnd"/>
            <w:r w:rsidR="008D38DB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Pune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, Maharashtra , India</w:t>
            </w:r>
          </w:p>
          <w:p w:rsidR="003330CA" w:rsidRPr="003330CA" w:rsidRDefault="003330CA" w:rsidP="003330CA">
            <w:pPr>
              <w:pStyle w:val="ulli"/>
              <w:spacing w:line="360" w:lineRule="atLeast"/>
              <w:ind w:left="640" w:right="52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 w:rsidRPr="003330CA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• Maintained comprehensive, up-to-date subject knowledge, assisting in insightful, innovative curriculum development and teachings.</w:t>
            </w:r>
          </w:p>
          <w:p w:rsidR="003330CA" w:rsidRPr="003330CA" w:rsidRDefault="003330CA" w:rsidP="003330CA">
            <w:pPr>
              <w:pStyle w:val="ulli"/>
              <w:spacing w:line="360" w:lineRule="atLeast"/>
              <w:ind w:left="640" w:right="52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 w:rsidRPr="003330CA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• Worked with academic colleagues to create new courses, implement curricular improvements, and expand research efforts.</w:t>
            </w:r>
          </w:p>
          <w:p w:rsidR="00780887" w:rsidRDefault="003330CA" w:rsidP="003330CA">
            <w:pPr>
              <w:pStyle w:val="ulli"/>
              <w:spacing w:line="360" w:lineRule="atLeast"/>
              <w:ind w:left="640" w:right="52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 w:rsidRPr="003330CA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• Tracked emerging technology to ensure continuous development and evolution of practical and theoretical learning.</w:t>
            </w:r>
          </w:p>
        </w:tc>
      </w:tr>
    </w:tbl>
    <w:p w:rsidR="00780887" w:rsidRDefault="00D7341D">
      <w:pPr>
        <w:pStyle w:val="divdocumentdivsectiontitle"/>
        <w:spacing w:before="240" w:after="4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Skills</w:t>
      </w:r>
    </w:p>
    <w:tbl>
      <w:tblPr>
        <w:tblStyle w:val="divdocumenttable"/>
        <w:tblW w:w="0" w:type="auto"/>
        <w:tblInd w:w="2300" w:type="dxa"/>
        <w:tblLayout w:type="fixed"/>
        <w:tblCellMar>
          <w:left w:w="0" w:type="dxa"/>
          <w:right w:w="0" w:type="dxa"/>
        </w:tblCellMar>
        <w:tblLook w:val="05E0"/>
      </w:tblPr>
      <w:tblGrid>
        <w:gridCol w:w="4003"/>
        <w:gridCol w:w="4003"/>
      </w:tblGrid>
      <w:tr w:rsidR="00780887">
        <w:tc>
          <w:tcPr>
            <w:tcW w:w="40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0887" w:rsidRDefault="008D38DB">
            <w:pPr>
              <w:pStyle w:val="ulli"/>
              <w:numPr>
                <w:ilvl w:val="0"/>
                <w:numId w:val="2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Dedicated and student centric teaching</w:t>
            </w:r>
          </w:p>
          <w:p w:rsidR="00780887" w:rsidRDefault="008D38DB">
            <w:pPr>
              <w:pStyle w:val="ulli"/>
              <w:numPr>
                <w:ilvl w:val="0"/>
                <w:numId w:val="2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Insightful curriculum designing</w:t>
            </w:r>
          </w:p>
          <w:p w:rsidR="008D38DB" w:rsidRDefault="008D38DB">
            <w:pPr>
              <w:pStyle w:val="ulli"/>
              <w:numPr>
                <w:ilvl w:val="0"/>
                <w:numId w:val="2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Quick decision and implementation of Ideas</w:t>
            </w:r>
          </w:p>
        </w:tc>
        <w:tc>
          <w:tcPr>
            <w:tcW w:w="400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0887" w:rsidRDefault="008D38DB">
            <w:pPr>
              <w:pStyle w:val="ulli"/>
              <w:numPr>
                <w:ilvl w:val="0"/>
                <w:numId w:val="3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Strong in Academic planning and Execution</w:t>
            </w:r>
          </w:p>
          <w:p w:rsidR="00780887" w:rsidRDefault="008D38DB">
            <w:pPr>
              <w:pStyle w:val="ulli"/>
              <w:numPr>
                <w:ilvl w:val="0"/>
                <w:numId w:val="3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Communication skills</w:t>
            </w:r>
          </w:p>
          <w:p w:rsidR="008D38DB" w:rsidRDefault="008D38DB">
            <w:pPr>
              <w:pStyle w:val="ulli"/>
              <w:numPr>
                <w:ilvl w:val="0"/>
                <w:numId w:val="3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Mentoring</w:t>
            </w:r>
          </w:p>
        </w:tc>
      </w:tr>
    </w:tbl>
    <w:p w:rsidR="00780887" w:rsidRDefault="00D7341D">
      <w:pPr>
        <w:pStyle w:val="divdocumentdivsectiontitle"/>
        <w:spacing w:before="240" w:after="4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Education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300"/>
        <w:gridCol w:w="8006"/>
      </w:tblGrid>
      <w:tr w:rsidR="00780887">
        <w:trPr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26" w:type="dxa"/>
            </w:tcMar>
            <w:hideMark/>
          </w:tcPr>
          <w:p w:rsidR="00780887" w:rsidRDefault="00D7341D">
            <w:pPr>
              <w:pStyle w:val="divdocumentdivparagraphspandateswrapperParagraph"/>
              <w:spacing w:line="360" w:lineRule="atLeast"/>
              <w:ind w:right="78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20</w:t>
            </w:r>
            <w:r w:rsidR="008D38DB"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16- till date</w:t>
            </w:r>
          </w:p>
        </w:tc>
        <w:tc>
          <w:tcPr>
            <w:tcW w:w="800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80887" w:rsidRDefault="00D7341D">
            <w:pPr>
              <w:pStyle w:val="divdocumentdivparagraphspandateswrapperParagraph"/>
              <w:spacing w:line="360" w:lineRule="atLeast"/>
              <w:ind w:right="78"/>
              <w:textAlignment w:val="auto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sz w:val="22"/>
                <w:szCs w:val="22"/>
              </w:rPr>
              <w:t>Ph.D</w:t>
            </w:r>
            <w:proofErr w:type="gramStart"/>
            <w:r>
              <w:rPr>
                <w:rStyle w:val="spandegree"/>
                <w:rFonts w:ascii="Century Gothic" w:eastAsia="Century Gothic" w:hAnsi="Century Gothic" w:cs="Century Gothic"/>
                <w:sz w:val="22"/>
                <w:szCs w:val="22"/>
              </w:rPr>
              <w:t>.(</w:t>
            </w:r>
            <w:proofErr w:type="gramEnd"/>
            <w:r w:rsidR="008D38DB">
              <w:rPr>
                <w:rStyle w:val="spandegree"/>
                <w:rFonts w:ascii="Century Gothic" w:eastAsia="Century Gothic" w:hAnsi="Century Gothic" w:cs="Century Gothic"/>
                <w:sz w:val="22"/>
                <w:szCs w:val="22"/>
              </w:rPr>
              <w:t>Pursuing</w:t>
            </w:r>
            <w:r>
              <w:rPr>
                <w:rStyle w:val="spandegree"/>
                <w:rFonts w:ascii="Century Gothic" w:eastAsia="Century Gothic" w:hAnsi="Century Gothic" w:cs="Century Gothic"/>
                <w:sz w:val="22"/>
                <w:szCs w:val="22"/>
              </w:rPr>
              <w:t>)</w:t>
            </w:r>
            <w:r w:rsidR="008D38DB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from Dr. </w:t>
            </w:r>
            <w:proofErr w:type="spellStart"/>
            <w:r w:rsidR="008D38DB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Babasaheb</w:t>
            </w:r>
            <w:proofErr w:type="spellEnd"/>
            <w:r w:rsidR="008D38DB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proofErr w:type="spellStart"/>
            <w:r w:rsidR="008D38DB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Ambedkar</w:t>
            </w:r>
            <w:proofErr w:type="spellEnd"/>
            <w:r w:rsidR="008D38DB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proofErr w:type="spellStart"/>
            <w:r w:rsidR="008D38DB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Marathwada</w:t>
            </w:r>
            <w:proofErr w:type="spellEnd"/>
            <w:r w:rsidR="008D38DB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University, Aurangabad.</w:t>
            </w:r>
          </w:p>
          <w:p w:rsidR="008D38DB" w:rsidRPr="00E4526F" w:rsidRDefault="008D38DB">
            <w:pPr>
              <w:pStyle w:val="divdocumentdivparagraphspandateswrapperParagraph"/>
              <w:spacing w:line="360" w:lineRule="atLeast"/>
              <w:ind w:right="78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E4526F">
              <w:rPr>
                <w:rStyle w:val="span"/>
                <w:rFonts w:ascii="Century Gothic" w:eastAsia="Century Gothic" w:hAnsi="Century Gothic" w:cs="Century Gothic"/>
                <w:b/>
                <w:sz w:val="22"/>
                <w:szCs w:val="22"/>
              </w:rPr>
              <w:t>Pre-PhD Viva is appeared , Thesis will be submitted soon</w:t>
            </w:r>
          </w:p>
          <w:p w:rsidR="00780887" w:rsidRPr="008D38DB" w:rsidRDefault="008D38DB">
            <w:pPr>
              <w:pStyle w:val="spanpaddedline"/>
              <w:spacing w:line="360" w:lineRule="atLeast"/>
              <w:ind w:right="52"/>
              <w:rPr>
                <w:rStyle w:val="divdocumentsinglecolumn"/>
                <w:rFonts w:ascii="Century Gothic" w:eastAsia="Century Gothic" w:hAnsi="Century Gothic" w:cs="Century Gothic"/>
                <w:b/>
                <w:sz w:val="22"/>
                <w:szCs w:val="22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 xml:space="preserve">Topic: </w:t>
            </w:r>
            <w:r w:rsidRPr="008D38DB">
              <w:rPr>
                <w:rStyle w:val="spancompanyname"/>
                <w:rFonts w:ascii="Century Gothic" w:eastAsia="Century Gothic" w:hAnsi="Century Gothic" w:cs="Century Gothic"/>
                <w:b w:val="0"/>
                <w:sz w:val="22"/>
                <w:szCs w:val="22"/>
              </w:rPr>
              <w:t>Some contribution in Mathematical Modeling</w:t>
            </w:r>
          </w:p>
          <w:p w:rsidR="00780887" w:rsidRDefault="00780887">
            <w:pPr>
              <w:pStyle w:val="spanpaddedline"/>
              <w:spacing w:line="360" w:lineRule="atLeast"/>
              <w:ind w:right="52"/>
              <w:rPr>
                <w:rStyle w:val="divdocumentsinglecolum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:rsidR="00780887" w:rsidRDefault="00780887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300"/>
        <w:gridCol w:w="8006"/>
      </w:tblGrid>
      <w:tr w:rsidR="00780887">
        <w:trPr>
          <w:tblCellSpacing w:w="0" w:type="dxa"/>
        </w:trPr>
        <w:tc>
          <w:tcPr>
            <w:tcW w:w="2300" w:type="dxa"/>
            <w:tcMar>
              <w:top w:w="80" w:type="dxa"/>
              <w:left w:w="0" w:type="dxa"/>
              <w:bottom w:w="0" w:type="dxa"/>
              <w:right w:w="26" w:type="dxa"/>
            </w:tcMar>
            <w:hideMark/>
          </w:tcPr>
          <w:p w:rsidR="00780887" w:rsidRDefault="00D7341D">
            <w:pPr>
              <w:pStyle w:val="divdocumentdivparagraphspandateswrapperParagraph"/>
              <w:spacing w:line="360" w:lineRule="atLeast"/>
              <w:ind w:right="78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2007</w:t>
            </w:r>
          </w:p>
        </w:tc>
        <w:tc>
          <w:tcPr>
            <w:tcW w:w="8006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:rsidR="00780887" w:rsidRDefault="00D7341D">
            <w:pPr>
              <w:pStyle w:val="divdocumentdivparagraphspandateswrapperParagraph"/>
              <w:spacing w:line="360" w:lineRule="atLeast"/>
              <w:ind w:right="78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sz w:val="22"/>
                <w:szCs w:val="22"/>
              </w:rPr>
              <w:t>Master of Science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: Pure Mathematics</w:t>
            </w:r>
          </w:p>
          <w:p w:rsidR="00780887" w:rsidRDefault="00D7341D">
            <w:pPr>
              <w:pStyle w:val="spanpaddedline"/>
              <w:spacing w:line="360" w:lineRule="atLeast"/>
              <w:ind w:right="52"/>
              <w:rPr>
                <w:rStyle w:val="div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 xml:space="preserve">N.E.S. Science College, SRTM University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-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Nande</w:t>
            </w:r>
            <w:r w:rsidR="00B72374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d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, Maharashtra</w:t>
            </w:r>
          </w:p>
          <w:p w:rsidR="00780887" w:rsidRDefault="00780887">
            <w:pPr>
              <w:pStyle w:val="spanpaddedline"/>
              <w:spacing w:line="360" w:lineRule="atLeast"/>
              <w:ind w:right="52"/>
              <w:rPr>
                <w:rStyle w:val="divdocumentsinglecolum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:rsidR="00780887" w:rsidRDefault="00780887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2268"/>
        <w:gridCol w:w="8038"/>
      </w:tblGrid>
      <w:tr w:rsidR="00780887" w:rsidTr="008D38DB">
        <w:trPr>
          <w:tblCellSpacing w:w="0" w:type="dxa"/>
        </w:trPr>
        <w:tc>
          <w:tcPr>
            <w:tcW w:w="2268" w:type="dxa"/>
            <w:tcMar>
              <w:top w:w="80" w:type="dxa"/>
              <w:left w:w="0" w:type="dxa"/>
              <w:bottom w:w="0" w:type="dxa"/>
              <w:right w:w="26" w:type="dxa"/>
            </w:tcMar>
            <w:hideMark/>
          </w:tcPr>
          <w:p w:rsidR="00780887" w:rsidRDefault="00D7341D">
            <w:pPr>
              <w:pStyle w:val="divdocumentdivparagraphspandateswrapperParagraph"/>
              <w:spacing w:line="360" w:lineRule="atLeast"/>
              <w:ind w:right="78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2005</w:t>
            </w:r>
          </w:p>
        </w:tc>
        <w:tc>
          <w:tcPr>
            <w:tcW w:w="8038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:rsidR="00780887" w:rsidRDefault="00D7341D">
            <w:pPr>
              <w:pStyle w:val="divdocumentdivparagraphspandateswrapperParagraph"/>
              <w:spacing w:line="360" w:lineRule="atLeast"/>
              <w:ind w:right="78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sz w:val="22"/>
                <w:szCs w:val="22"/>
              </w:rPr>
              <w:t>Bachelor of Science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: (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Phy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., Comp.,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Maths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)</w:t>
            </w:r>
          </w:p>
          <w:p w:rsidR="00780887" w:rsidRDefault="008D38DB">
            <w:pPr>
              <w:pStyle w:val="spanpaddedline"/>
              <w:spacing w:line="360" w:lineRule="atLeast"/>
              <w:ind w:right="52"/>
              <w:rPr>
                <w:rStyle w:val="div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Shri</w:t>
            </w:r>
            <w:proofErr w:type="spellEnd"/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 xml:space="preserve"> .</w:t>
            </w:r>
            <w:proofErr w:type="gramEnd"/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Shivaji</w:t>
            </w:r>
            <w:proofErr w:type="spellEnd"/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 xml:space="preserve"> College of Arts, Commerce and Science</w:t>
            </w:r>
            <w:r w:rsidR="00D7341D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Parbhani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 w:rsidR="00D7341D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Maharashtra</w:t>
            </w:r>
          </w:p>
          <w:p w:rsidR="00780887" w:rsidRDefault="00780887">
            <w:pPr>
              <w:pStyle w:val="spanpaddedline"/>
              <w:spacing w:line="360" w:lineRule="atLeast"/>
              <w:ind w:right="52"/>
              <w:rPr>
                <w:rStyle w:val="divdocumentsinglecolum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:rsidR="00920A87" w:rsidRDefault="00920A87">
      <w:pPr>
        <w:pStyle w:val="divdocumentdivsectiontitle"/>
        <w:spacing w:before="240" w:after="40"/>
        <w:rPr>
          <w:rFonts w:ascii="Century Gothic" w:eastAsia="Century Gothic" w:hAnsi="Century Gothic" w:cs="Century Gothic"/>
          <w:b/>
          <w:bCs/>
          <w:caps/>
        </w:rPr>
      </w:pPr>
    </w:p>
    <w:p w:rsidR="00780887" w:rsidRDefault="00D7341D">
      <w:pPr>
        <w:pStyle w:val="divdocumentdivsectiontitle"/>
        <w:spacing w:before="240" w:after="4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 xml:space="preserve">Conferences </w:t>
      </w:r>
      <w:r w:rsidR="00461D7D">
        <w:rPr>
          <w:rFonts w:ascii="Century Gothic" w:eastAsia="Century Gothic" w:hAnsi="Century Gothic" w:cs="Century Gothic"/>
          <w:b/>
          <w:bCs/>
          <w:caps/>
        </w:rPr>
        <w:t>orgnized</w:t>
      </w:r>
    </w:p>
    <w:p w:rsidR="00461D7D" w:rsidRDefault="00461D7D" w:rsidP="00461D7D">
      <w:pPr>
        <w:pStyle w:val="ulli"/>
        <w:numPr>
          <w:ilvl w:val="0"/>
          <w:numId w:val="4"/>
        </w:numPr>
        <w:pBdr>
          <w:left w:val="none" w:sz="0" w:space="0" w:color="auto"/>
        </w:pBdr>
        <w:spacing w:line="360" w:lineRule="auto"/>
        <w:ind w:left="2940" w:hanging="261"/>
        <w:rPr>
          <w:rFonts w:ascii="Century Gothic" w:eastAsia="Century Gothic" w:hAnsi="Century Gothic" w:cs="Century Gothic"/>
          <w:sz w:val="22"/>
          <w:szCs w:val="22"/>
        </w:rPr>
      </w:pPr>
      <w:r w:rsidRPr="00461D7D">
        <w:rPr>
          <w:rFonts w:ascii="Century Gothic" w:eastAsia="Century Gothic" w:hAnsi="Century Gothic" w:cs="Century Gothic"/>
          <w:b/>
          <w:sz w:val="22"/>
          <w:szCs w:val="22"/>
        </w:rPr>
        <w:t>Co-chair</w:t>
      </w:r>
      <w:r w:rsidRPr="00461D7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sz w:val="22"/>
          <w:szCs w:val="22"/>
        </w:rPr>
        <w:t>for 9th International Conference of Gwalior Academy of Mathematical Sciences (ICGAMS-2K22) during 29</w:t>
      </w:r>
      <w:r w:rsidRPr="00461D7D">
        <w:rPr>
          <w:rFonts w:ascii="Century Gothic" w:eastAsia="Century Gothic" w:hAnsi="Century Gothic" w:cs="Century Gothic"/>
          <w:sz w:val="22"/>
          <w:szCs w:val="22"/>
          <w:vertAlign w:val="superscript"/>
        </w:rPr>
        <w:t>th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Sep to 1</w:t>
      </w:r>
      <w:r w:rsidRPr="00461D7D">
        <w:rPr>
          <w:rFonts w:ascii="Century Gothic" w:eastAsia="Century Gothic" w:hAnsi="Century Gothic" w:cs="Century Gothic"/>
          <w:sz w:val="22"/>
          <w:szCs w:val="22"/>
          <w:vertAlign w:val="superscript"/>
        </w:rPr>
        <w:t>st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Oct 2022.</w:t>
      </w:r>
    </w:p>
    <w:p w:rsidR="00461D7D" w:rsidRDefault="00461D7D" w:rsidP="00461D7D">
      <w:pPr>
        <w:pStyle w:val="divdocumentdivsectiontitle"/>
        <w:spacing w:before="240" w:after="4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Conferences attended&amp; Paper Presented</w:t>
      </w:r>
    </w:p>
    <w:p w:rsidR="00780887" w:rsidRDefault="00D7341D" w:rsidP="001C7E77">
      <w:pPr>
        <w:pStyle w:val="ulli"/>
        <w:numPr>
          <w:ilvl w:val="0"/>
          <w:numId w:val="4"/>
        </w:numPr>
        <w:pBdr>
          <w:left w:val="none" w:sz="0" w:space="0" w:color="auto"/>
        </w:pBdr>
        <w:spacing w:line="360" w:lineRule="auto"/>
        <w:ind w:left="2940" w:hanging="26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9th International Conference of Gwalior Academy of Mathematical Sciences (ICGAMS-2K22), organized by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Pimpri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Chinchwad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College of Engineering</w:t>
      </w:r>
    </w:p>
    <w:p w:rsidR="00780887" w:rsidRDefault="00D7341D" w:rsidP="001C7E77">
      <w:pPr>
        <w:pStyle w:val="ulli"/>
        <w:numPr>
          <w:ilvl w:val="0"/>
          <w:numId w:val="4"/>
        </w:numPr>
        <w:spacing w:line="360" w:lineRule="auto"/>
        <w:ind w:left="2940" w:hanging="26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6th International Conference on “Computing, Communication, Control and Automation”, ICCUBEA-2022, organized by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Pimpri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Chinchwad</w:t>
      </w:r>
      <w:proofErr w:type="spellEnd"/>
      <w:r>
        <w:rPr>
          <w:rFonts w:ascii="Century Gothic" w:eastAsia="Century Gothic" w:hAnsi="Century Gothic" w:cs="Century Gothic"/>
          <w:sz w:val="22"/>
          <w:szCs w:val="22"/>
        </w:rPr>
        <w:t xml:space="preserve"> College of Engineering</w:t>
      </w:r>
    </w:p>
    <w:p w:rsidR="008F5B65" w:rsidRPr="008F5B65" w:rsidRDefault="00461D7D" w:rsidP="008F5B65">
      <w:pPr>
        <w:pStyle w:val="ulli"/>
        <w:numPr>
          <w:ilvl w:val="0"/>
          <w:numId w:val="4"/>
        </w:numPr>
        <w:spacing w:line="360" w:lineRule="auto"/>
        <w:ind w:left="2940" w:hanging="261"/>
        <w:rPr>
          <w:rFonts w:ascii="Century Gothic" w:eastAsia="Century Gothic" w:hAnsi="Century Gothic" w:cs="Century Gothic"/>
          <w:sz w:val="22"/>
          <w:szCs w:val="22"/>
        </w:rPr>
      </w:pPr>
      <w:r w:rsidRPr="008F5B65">
        <w:rPr>
          <w:rFonts w:ascii="Century Gothic" w:eastAsia="Century Gothic" w:hAnsi="Century Gothic" w:cs="Century Gothic"/>
          <w:sz w:val="22"/>
          <w:szCs w:val="22"/>
        </w:rPr>
        <w:t xml:space="preserve">5th International Conference of Recent Advances in Mathematical Sciences and its Applications [RAMASA-2021] from </w:t>
      </w:r>
      <w:r w:rsidR="008F5B65" w:rsidRPr="008F5B65">
        <w:rPr>
          <w:rFonts w:ascii="Century Gothic" w:eastAsia="Century Gothic" w:hAnsi="Century Gothic" w:cs="Century Gothic"/>
          <w:sz w:val="22"/>
          <w:szCs w:val="22"/>
        </w:rPr>
        <w:t>02/12/2021 to 04/12/2021</w:t>
      </w:r>
    </w:p>
    <w:p w:rsidR="008F5B65" w:rsidRPr="008F5B65" w:rsidRDefault="008F5B65" w:rsidP="008F5B65">
      <w:pPr>
        <w:pStyle w:val="ulli"/>
        <w:numPr>
          <w:ilvl w:val="0"/>
          <w:numId w:val="4"/>
        </w:numPr>
        <w:spacing w:line="360" w:lineRule="auto"/>
        <w:ind w:left="2940" w:hanging="261"/>
        <w:rPr>
          <w:rFonts w:ascii="Century Gothic" w:eastAsia="Century Gothic" w:hAnsi="Century Gothic" w:cs="Century Gothic"/>
          <w:sz w:val="22"/>
          <w:szCs w:val="22"/>
        </w:rPr>
      </w:pPr>
      <w:r w:rsidRPr="008F5B65">
        <w:rPr>
          <w:rFonts w:ascii="Century Gothic" w:eastAsia="Century Gothic" w:hAnsi="Century Gothic" w:cs="Century Gothic"/>
          <w:sz w:val="22"/>
          <w:szCs w:val="22"/>
        </w:rPr>
        <w:t>International Conference on Advances in Applied and Computational Mathematics [ICAACM-2021] during 16/09/2021 to 17/09/2021</w:t>
      </w:r>
    </w:p>
    <w:p w:rsidR="001C7E77" w:rsidRDefault="001C7E77" w:rsidP="001C7E77">
      <w:pPr>
        <w:pStyle w:val="divdocumentdivsectiontitle"/>
        <w:spacing w:before="240" w:after="40"/>
        <w:rPr>
          <w:rFonts w:ascii="Century Gothic" w:eastAsia="Century Gothic" w:hAnsi="Century Gothic" w:cs="Century Gothic"/>
          <w:b/>
          <w:bCs/>
          <w:caps/>
        </w:rPr>
      </w:pPr>
      <w:r w:rsidRPr="001C7E77">
        <w:rPr>
          <w:rFonts w:ascii="Century Gothic" w:eastAsia="Century Gothic" w:hAnsi="Century Gothic" w:cs="Century Gothic"/>
          <w:b/>
          <w:bCs/>
          <w:caps/>
        </w:rPr>
        <w:t>Paper Published</w:t>
      </w:r>
    </w:p>
    <w:p w:rsidR="00466EE3" w:rsidRPr="00466EE3" w:rsidRDefault="00466EE3" w:rsidP="00466EE3">
      <w:pPr>
        <w:spacing w:line="240" w:lineRule="auto"/>
        <w:textAlignment w:val="auto"/>
        <w:rPr>
          <w:rFonts w:ascii="Century Gothic" w:eastAsia="Century Gothic" w:hAnsi="Century Gothic" w:cs="Century Gothic"/>
          <w:sz w:val="22"/>
          <w:szCs w:val="22"/>
        </w:rPr>
      </w:pPr>
    </w:p>
    <w:p w:rsidR="00466EE3" w:rsidRPr="00466EE3" w:rsidRDefault="00466EE3" w:rsidP="00466EE3">
      <w:pPr>
        <w:numPr>
          <w:ilvl w:val="0"/>
          <w:numId w:val="6"/>
        </w:numPr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 w:rsidRPr="00466EE3">
        <w:rPr>
          <w:rFonts w:ascii="Century Gothic" w:eastAsia="Century Gothic" w:hAnsi="Century Gothic" w:cs="Century Gothic"/>
          <w:sz w:val="22"/>
          <w:szCs w:val="22"/>
        </w:rPr>
        <w:t xml:space="preserve">“An Unsteady State case: Calcium Profiling based on temperature variation in Neuronal cell due to Cancer Cells” in IEEE </w:t>
      </w:r>
      <w:proofErr w:type="spellStart"/>
      <w:r w:rsidRPr="00466EE3">
        <w:rPr>
          <w:rFonts w:ascii="Century Gothic" w:eastAsia="Century Gothic" w:hAnsi="Century Gothic" w:cs="Century Gothic"/>
          <w:sz w:val="22"/>
          <w:szCs w:val="22"/>
        </w:rPr>
        <w:t>Xplore</w:t>
      </w:r>
      <w:proofErr w:type="spellEnd"/>
      <w:r w:rsidRPr="00466EE3">
        <w:rPr>
          <w:rFonts w:ascii="Century Gothic" w:eastAsia="Century Gothic" w:hAnsi="Century Gothic" w:cs="Century Gothic"/>
          <w:sz w:val="22"/>
          <w:szCs w:val="22"/>
        </w:rPr>
        <w:t xml:space="preserve"> [indexed in Scopu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s] under conference proceedings </w:t>
      </w:r>
      <w:r w:rsidRPr="00466EE3">
        <w:rPr>
          <w:rFonts w:ascii="Century Gothic" w:eastAsia="Century Gothic" w:hAnsi="Century Gothic" w:cs="Century Gothic"/>
          <w:sz w:val="22"/>
          <w:szCs w:val="22"/>
        </w:rPr>
        <w:t xml:space="preserve">published in IEEE </w:t>
      </w:r>
      <w:proofErr w:type="spellStart"/>
      <w:r w:rsidRPr="00466EE3">
        <w:rPr>
          <w:rFonts w:ascii="Century Gothic" w:eastAsia="Century Gothic" w:hAnsi="Century Gothic" w:cs="Century Gothic"/>
          <w:sz w:val="22"/>
          <w:szCs w:val="22"/>
        </w:rPr>
        <w:t>Xplore</w:t>
      </w:r>
      <w:proofErr w:type="spellEnd"/>
      <w:r w:rsidRPr="00466EE3">
        <w:rPr>
          <w:rFonts w:ascii="Century Gothic" w:eastAsia="Century Gothic" w:hAnsi="Century Gothic" w:cs="Century Gothic"/>
          <w:sz w:val="22"/>
          <w:szCs w:val="22"/>
        </w:rPr>
        <w:t xml:space="preserve"> indexed in Scopus.</w:t>
      </w:r>
    </w:p>
    <w:p w:rsidR="00466EE3" w:rsidRPr="00466EE3" w:rsidRDefault="00466EE3" w:rsidP="00466EE3">
      <w:pPr>
        <w:pStyle w:val="ListParagraph"/>
        <w:spacing w:line="240" w:lineRule="auto"/>
        <w:ind w:left="1080"/>
        <w:textAlignment w:val="auto"/>
        <w:rPr>
          <w:rFonts w:ascii="Century Gothic" w:eastAsia="Century Gothic" w:hAnsi="Century Gothic" w:cs="Century Gothic"/>
          <w:sz w:val="22"/>
          <w:szCs w:val="22"/>
        </w:rPr>
      </w:pPr>
    </w:p>
    <w:p w:rsidR="004224BD" w:rsidRDefault="004224BD" w:rsidP="004224BD">
      <w:pPr>
        <w:pStyle w:val="Default"/>
      </w:pPr>
    </w:p>
    <w:p w:rsidR="0063233E" w:rsidRDefault="0063233E" w:rsidP="0063233E">
      <w:pPr>
        <w:pStyle w:val="divdocumentdivsectiontitle"/>
        <w:spacing w:before="240" w:after="40"/>
        <w:rPr>
          <w:rFonts w:ascii="Century Gothic" w:eastAsia="Century Gothic" w:hAnsi="Century Gothic" w:cs="Century Gothic"/>
          <w:b/>
          <w:bCs/>
          <w:caps/>
        </w:rPr>
      </w:pPr>
      <w:r w:rsidRPr="0063233E">
        <w:rPr>
          <w:rFonts w:ascii="Century Gothic" w:eastAsia="Century Gothic" w:hAnsi="Century Gothic" w:cs="Century Gothic"/>
          <w:b/>
          <w:bCs/>
          <w:caps/>
        </w:rPr>
        <w:t>Workshop/FDP attended</w:t>
      </w:r>
    </w:p>
    <w:p w:rsidR="003D24FB" w:rsidRDefault="003D24FB" w:rsidP="003D24FB">
      <w:pPr>
        <w:pStyle w:val="ulli"/>
        <w:numPr>
          <w:ilvl w:val="0"/>
          <w:numId w:val="4"/>
        </w:numPr>
        <w:spacing w:line="360" w:lineRule="auto"/>
        <w:ind w:left="2940" w:hanging="26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One Week Faculty Development Program on Scientific Language, organized by the Department of Mathematics, School of Basic Sciences, The </w:t>
      </w:r>
      <w:r w:rsidRPr="00E155B7">
        <w:rPr>
          <w:rFonts w:ascii="Century Gothic" w:eastAsia="Century Gothic" w:hAnsi="Century Gothic" w:cs="Century Gothic"/>
          <w:sz w:val="22"/>
          <w:szCs w:val="22"/>
        </w:rPr>
        <w:t xml:space="preserve">Assam </w:t>
      </w:r>
      <w:proofErr w:type="spellStart"/>
      <w:r w:rsidRPr="00E155B7">
        <w:rPr>
          <w:rFonts w:ascii="Century Gothic" w:eastAsia="Century Gothic" w:hAnsi="Century Gothic" w:cs="Century Gothic"/>
          <w:sz w:val="22"/>
          <w:szCs w:val="22"/>
        </w:rPr>
        <w:t>Kaziranga</w:t>
      </w:r>
      <w:proofErr w:type="spellEnd"/>
      <w:r w:rsidRPr="00E155B7">
        <w:rPr>
          <w:rFonts w:ascii="Century Gothic" w:eastAsia="Century Gothic" w:hAnsi="Century Gothic" w:cs="Century Gothic"/>
          <w:sz w:val="22"/>
          <w:szCs w:val="22"/>
        </w:rPr>
        <w:t xml:space="preserve"> University, </w:t>
      </w:r>
      <w:proofErr w:type="spellStart"/>
      <w:r w:rsidRPr="00E155B7">
        <w:rPr>
          <w:rFonts w:ascii="Century Gothic" w:eastAsia="Century Gothic" w:hAnsi="Century Gothic" w:cs="Century Gothic"/>
          <w:sz w:val="22"/>
          <w:szCs w:val="22"/>
        </w:rPr>
        <w:t>Jorhat</w:t>
      </w:r>
      <w:proofErr w:type="spellEnd"/>
      <w:r w:rsidRPr="00E155B7">
        <w:rPr>
          <w:rFonts w:ascii="Century Gothic" w:eastAsia="Century Gothic" w:hAnsi="Century Gothic" w:cs="Century Gothic"/>
          <w:sz w:val="22"/>
          <w:szCs w:val="22"/>
        </w:rPr>
        <w:t>, Assam, India </w:t>
      </w:r>
      <w:r w:rsidR="00461D7D" w:rsidRPr="00E155B7">
        <w:rPr>
          <w:rFonts w:ascii="Century Gothic" w:eastAsia="Century Gothic" w:hAnsi="Century Gothic" w:cs="Century Gothic"/>
          <w:sz w:val="22"/>
          <w:szCs w:val="22"/>
        </w:rPr>
        <w:t>from 26th April - 2nd May 2023</w:t>
      </w:r>
    </w:p>
    <w:p w:rsidR="00843924" w:rsidRDefault="00843924" w:rsidP="003D24FB">
      <w:pPr>
        <w:pStyle w:val="ulli"/>
        <w:numPr>
          <w:ilvl w:val="0"/>
          <w:numId w:val="4"/>
        </w:numPr>
        <w:spacing w:line="360" w:lineRule="auto"/>
        <w:ind w:left="2940" w:hanging="261"/>
        <w:rPr>
          <w:rFonts w:ascii="Century Gothic" w:eastAsia="Century Gothic" w:hAnsi="Century Gothic" w:cs="Century Gothic"/>
          <w:sz w:val="22"/>
          <w:szCs w:val="22"/>
        </w:rPr>
      </w:pPr>
      <w:r w:rsidRPr="003D24FB">
        <w:rPr>
          <w:rFonts w:ascii="Century Gothic" w:eastAsia="Century Gothic" w:hAnsi="Century Gothic" w:cs="Century Gothic"/>
          <w:sz w:val="22"/>
          <w:szCs w:val="22"/>
        </w:rPr>
        <w:t xml:space="preserve">40 Hours Online faculty development </w:t>
      </w:r>
      <w:proofErr w:type="spellStart"/>
      <w:r w:rsidRPr="003D24FB">
        <w:rPr>
          <w:rFonts w:ascii="Century Gothic" w:eastAsia="Century Gothic" w:hAnsi="Century Gothic" w:cs="Century Gothic"/>
          <w:sz w:val="22"/>
          <w:szCs w:val="22"/>
        </w:rPr>
        <w:t>programme</w:t>
      </w:r>
      <w:proofErr w:type="spellEnd"/>
      <w:r w:rsidRPr="003D24FB">
        <w:rPr>
          <w:rFonts w:ascii="Century Gothic" w:eastAsia="Century Gothic" w:hAnsi="Century Gothic" w:cs="Century Gothic"/>
          <w:sz w:val="22"/>
          <w:szCs w:val="22"/>
        </w:rPr>
        <w:t xml:space="preserve"> on " Mathematical Models for Machine Learning and Its application"</w:t>
      </w:r>
      <w:r w:rsidR="003D24FB">
        <w:rPr>
          <w:rFonts w:ascii="Century Gothic" w:eastAsia="Century Gothic" w:hAnsi="Century Gothic" w:cs="Century Gothic"/>
          <w:sz w:val="22"/>
          <w:szCs w:val="22"/>
        </w:rPr>
        <w:t xml:space="preserve"> organized by </w:t>
      </w:r>
      <w:r w:rsidR="003D24FB" w:rsidRPr="003D24FB">
        <w:rPr>
          <w:rFonts w:ascii="Century Gothic" w:eastAsia="Century Gothic" w:hAnsi="Century Gothic" w:cs="Century Gothic"/>
          <w:sz w:val="22"/>
          <w:szCs w:val="22"/>
        </w:rPr>
        <w:t>National Institute of Technology Warangal, (T.S.), INDIA</w:t>
      </w:r>
      <w:r w:rsidR="00461D7D">
        <w:rPr>
          <w:rFonts w:ascii="Century Gothic" w:eastAsia="Century Gothic" w:hAnsi="Century Gothic" w:cs="Century Gothic"/>
          <w:sz w:val="22"/>
          <w:szCs w:val="22"/>
        </w:rPr>
        <w:t xml:space="preserve"> from </w:t>
      </w:r>
      <w:r w:rsidR="00461D7D" w:rsidRPr="00E155B7">
        <w:rPr>
          <w:rFonts w:ascii="Century Gothic" w:eastAsia="Century Gothic" w:hAnsi="Century Gothic" w:cs="Century Gothic"/>
          <w:sz w:val="22"/>
          <w:szCs w:val="22"/>
        </w:rPr>
        <w:t>11th - 20th July 2022</w:t>
      </w:r>
    </w:p>
    <w:p w:rsidR="003D24FB" w:rsidRPr="003D24FB" w:rsidRDefault="00461D7D" w:rsidP="003D24FB">
      <w:pPr>
        <w:pStyle w:val="ulli"/>
        <w:numPr>
          <w:ilvl w:val="0"/>
          <w:numId w:val="4"/>
        </w:numPr>
        <w:spacing w:line="360" w:lineRule="auto"/>
        <w:ind w:left="2940" w:hanging="261"/>
        <w:rPr>
          <w:rFonts w:ascii="Century Gothic" w:eastAsia="Century Gothic" w:hAnsi="Century Gothic" w:cs="Century Gothic"/>
          <w:sz w:val="22"/>
          <w:szCs w:val="22"/>
        </w:rPr>
      </w:pPr>
      <w:r w:rsidRPr="00E155B7">
        <w:rPr>
          <w:rFonts w:ascii="Century Gothic" w:eastAsia="Century Gothic" w:hAnsi="Century Gothic" w:cs="Century Gothic"/>
          <w:sz w:val="22"/>
          <w:szCs w:val="22"/>
        </w:rPr>
        <w:t>IP Awareness/</w:t>
      </w:r>
      <w:proofErr w:type="spellStart"/>
      <w:r w:rsidRPr="00E155B7">
        <w:rPr>
          <w:rFonts w:ascii="Century Gothic" w:eastAsia="Century Gothic" w:hAnsi="Century Gothic" w:cs="Century Gothic"/>
          <w:sz w:val="22"/>
          <w:szCs w:val="22"/>
        </w:rPr>
        <w:t>Traning</w:t>
      </w:r>
      <w:proofErr w:type="spellEnd"/>
      <w:r w:rsidRPr="00E155B7">
        <w:rPr>
          <w:rFonts w:ascii="Century Gothic" w:eastAsia="Century Gothic" w:hAnsi="Century Gothic" w:cs="Century Gothic"/>
          <w:sz w:val="22"/>
          <w:szCs w:val="22"/>
        </w:rPr>
        <w:t xml:space="preserve"> program under National Intellectual Property Awareness Mission on 7/21/2022</w:t>
      </w:r>
    </w:p>
    <w:p w:rsidR="00E155B7" w:rsidRDefault="00E155B7" w:rsidP="0030132F">
      <w:pPr>
        <w:pStyle w:val="divdocumentdivsectiontitle"/>
        <w:spacing w:before="240" w:after="40"/>
        <w:rPr>
          <w:rFonts w:ascii="Century Gothic" w:eastAsia="Century Gothic" w:hAnsi="Century Gothic" w:cs="Century Gothic"/>
          <w:b/>
          <w:bCs/>
          <w:caps/>
        </w:rPr>
      </w:pPr>
    </w:p>
    <w:p w:rsidR="0030132F" w:rsidRPr="0030132F" w:rsidRDefault="0030132F" w:rsidP="0030132F">
      <w:pPr>
        <w:pStyle w:val="divdocumentdivsectiontitle"/>
        <w:spacing w:before="240" w:after="40"/>
        <w:rPr>
          <w:rFonts w:ascii="Century Gothic" w:eastAsia="Century Gothic" w:hAnsi="Century Gothic" w:cs="Century Gothic"/>
          <w:b/>
          <w:bCs/>
          <w:caps/>
        </w:rPr>
      </w:pPr>
      <w:r w:rsidRPr="0030132F">
        <w:rPr>
          <w:rFonts w:ascii="Century Gothic" w:eastAsia="Century Gothic" w:hAnsi="Century Gothic" w:cs="Century Gothic"/>
          <w:b/>
          <w:bCs/>
          <w:caps/>
        </w:rPr>
        <w:lastRenderedPageBreak/>
        <w:t>Guest lecturers delivered</w:t>
      </w:r>
    </w:p>
    <w:p w:rsidR="0030132F" w:rsidRPr="0030132F" w:rsidRDefault="0030132F" w:rsidP="0030132F">
      <w:pPr>
        <w:pStyle w:val="ulli"/>
        <w:numPr>
          <w:ilvl w:val="0"/>
          <w:numId w:val="4"/>
        </w:numPr>
        <w:spacing w:line="360" w:lineRule="auto"/>
        <w:ind w:left="2940" w:hanging="261"/>
        <w:rPr>
          <w:rFonts w:ascii="Arial" w:hAnsi="Arial" w:cs="Arial"/>
          <w:color w:val="222222"/>
          <w:shd w:val="clear" w:color="auto" w:fill="FFFFFF"/>
        </w:rPr>
      </w:pPr>
      <w:r w:rsidRPr="0030132F">
        <w:rPr>
          <w:rFonts w:ascii="Arial" w:hAnsi="Arial" w:cs="Arial"/>
          <w:color w:val="222222"/>
          <w:shd w:val="clear" w:color="auto" w:fill="FFFFFF"/>
        </w:rPr>
        <w:t xml:space="preserve">Delivered a lecture on Statistical data analysis(17th May 2021) organized by E&amp;TC department </w:t>
      </w:r>
    </w:p>
    <w:p w:rsidR="0030132F" w:rsidRPr="0030132F" w:rsidRDefault="00D7341D" w:rsidP="0030132F">
      <w:pPr>
        <w:pStyle w:val="ulli"/>
        <w:numPr>
          <w:ilvl w:val="0"/>
          <w:numId w:val="4"/>
        </w:numPr>
        <w:spacing w:line="360" w:lineRule="auto"/>
        <w:ind w:left="2940" w:hanging="261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Delivered two lectures on statistical analysis using Excel</w:t>
      </w:r>
      <w:bookmarkStart w:id="0" w:name="_GoBack"/>
      <w:bookmarkEnd w:id="0"/>
      <w:r w:rsidR="0030132F" w:rsidRPr="0030132F">
        <w:rPr>
          <w:rFonts w:ascii="Arial" w:hAnsi="Arial" w:cs="Arial"/>
          <w:color w:val="222222"/>
          <w:shd w:val="clear" w:color="auto" w:fill="FFFFFF"/>
        </w:rPr>
        <w:t xml:space="preserve"> STTP organized by E&amp;TC department( 7th-8th June 2021) </w:t>
      </w:r>
    </w:p>
    <w:p w:rsidR="0030132F" w:rsidRPr="0030132F" w:rsidRDefault="0030132F" w:rsidP="0030132F">
      <w:pPr>
        <w:pStyle w:val="ulli"/>
        <w:numPr>
          <w:ilvl w:val="0"/>
          <w:numId w:val="4"/>
        </w:numPr>
        <w:spacing w:line="360" w:lineRule="auto"/>
        <w:ind w:left="2940" w:hanging="261"/>
        <w:rPr>
          <w:rFonts w:ascii="Arial" w:hAnsi="Arial" w:cs="Arial"/>
          <w:color w:val="222222"/>
          <w:shd w:val="clear" w:color="auto" w:fill="FFFFFF"/>
        </w:rPr>
      </w:pPr>
      <w:r w:rsidRPr="0030132F">
        <w:rPr>
          <w:rFonts w:ascii="Arial" w:hAnsi="Arial" w:cs="Arial"/>
          <w:color w:val="222222"/>
          <w:shd w:val="clear" w:color="auto" w:fill="FFFFFF"/>
        </w:rPr>
        <w:t xml:space="preserve">Delivered a lecture on “Data analysis  using excel”(14th July2021) organized by SIG, </w:t>
      </w:r>
      <w:proofErr w:type="spellStart"/>
      <w:r w:rsidRPr="0030132F">
        <w:rPr>
          <w:rFonts w:ascii="Arial" w:hAnsi="Arial" w:cs="Arial"/>
          <w:color w:val="222222"/>
          <w:shd w:val="clear" w:color="auto" w:fill="FFFFFF"/>
        </w:rPr>
        <w:t>PCCoE</w:t>
      </w:r>
      <w:proofErr w:type="spellEnd"/>
    </w:p>
    <w:p w:rsidR="001C7E77" w:rsidRPr="001C7E77" w:rsidRDefault="001C7E77" w:rsidP="001C7E77">
      <w:pPr>
        <w:pStyle w:val="divdocumentdivsectiontitle"/>
        <w:spacing w:before="240" w:after="40"/>
        <w:rPr>
          <w:rFonts w:ascii="Century Gothic" w:eastAsia="Century Gothic" w:hAnsi="Century Gothic" w:cs="Century Gothic"/>
          <w:b/>
          <w:bCs/>
          <w:caps/>
        </w:rPr>
      </w:pPr>
    </w:p>
    <w:sectPr w:rsidR="001C7E77" w:rsidRPr="001C7E77" w:rsidSect="00DF231C">
      <w:pgSz w:w="11906" w:h="16838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0DF9D6B3-30EE-4487-BA7A-84C05E192E8B}"/>
    <w:embedBold r:id="rId2" w:fontKey="{BFD82C7B-9838-4A4E-B27F-6DC741A8E1F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05ABC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60DE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FCB4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2CA8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D21D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6EDD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DAF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DE05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5C36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EF3A36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2E11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CC3F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B68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A87E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50F5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AC56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1E2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1CDB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5C4A20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E10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CCCD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AE6D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8029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1059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0BD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A405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D411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4E5452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46DD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7678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00DF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720D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3EBC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4A97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66E4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40F4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31C67F2"/>
    <w:multiLevelType w:val="hybridMultilevel"/>
    <w:tmpl w:val="162A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A5D1C"/>
    <w:multiLevelType w:val="multilevel"/>
    <w:tmpl w:val="A410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FD0E8B"/>
    <w:multiLevelType w:val="hybridMultilevel"/>
    <w:tmpl w:val="7428A7D6"/>
    <w:lvl w:ilvl="0" w:tplc="79A89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C52164"/>
    <w:multiLevelType w:val="hybridMultilevel"/>
    <w:tmpl w:val="7D22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proofState w:spelling="clean" w:grammar="clean"/>
  <w:defaultTabStop w:val="720"/>
  <w:noPunctuationKerning/>
  <w:characterSpacingControl w:val="doNotCompress"/>
  <w:compat/>
  <w:rsids>
    <w:rsidRoot w:val="00780887"/>
    <w:rsid w:val="001C7E77"/>
    <w:rsid w:val="0030132F"/>
    <w:rsid w:val="003330CA"/>
    <w:rsid w:val="00342B3F"/>
    <w:rsid w:val="003D24FB"/>
    <w:rsid w:val="004224BD"/>
    <w:rsid w:val="00461D7D"/>
    <w:rsid w:val="00466EE3"/>
    <w:rsid w:val="004D434D"/>
    <w:rsid w:val="0063233E"/>
    <w:rsid w:val="00676CC1"/>
    <w:rsid w:val="00780887"/>
    <w:rsid w:val="00843924"/>
    <w:rsid w:val="008D38DB"/>
    <w:rsid w:val="008F5B65"/>
    <w:rsid w:val="00900CBC"/>
    <w:rsid w:val="00920A87"/>
    <w:rsid w:val="00B72374"/>
    <w:rsid w:val="00BA0498"/>
    <w:rsid w:val="00BB0BF3"/>
    <w:rsid w:val="00C45AFC"/>
    <w:rsid w:val="00D7341D"/>
    <w:rsid w:val="00DF231C"/>
    <w:rsid w:val="00E155B7"/>
    <w:rsid w:val="00E4526F"/>
    <w:rsid w:val="00F87856"/>
    <w:rsid w:val="00FE6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DF231C"/>
    <w:pPr>
      <w:spacing w:line="340" w:lineRule="atLeast"/>
    </w:pPr>
  </w:style>
  <w:style w:type="paragraph" w:customStyle="1" w:styleId="divdocumentsection">
    <w:name w:val="div_document_section"/>
    <w:basedOn w:val="Normal"/>
    <w:rsid w:val="00DF231C"/>
  </w:style>
  <w:style w:type="paragraph" w:customStyle="1" w:styleId="divdocumentdivparagraph">
    <w:name w:val="div_document_div_paragraph"/>
    <w:basedOn w:val="Normal"/>
    <w:rsid w:val="00DF231C"/>
  </w:style>
  <w:style w:type="paragraph" w:customStyle="1" w:styleId="divdocumentthinbottomborder">
    <w:name w:val="div_document_thinbottomborder"/>
    <w:basedOn w:val="Normal"/>
    <w:rsid w:val="00DF231C"/>
    <w:pPr>
      <w:pBdr>
        <w:bottom w:val="single" w:sz="16" w:space="0" w:color="000000"/>
      </w:pBdr>
    </w:pPr>
  </w:style>
  <w:style w:type="character" w:customStyle="1" w:styleId="divnamespanfName">
    <w:name w:val="div_name_span_fName"/>
    <w:basedOn w:val="DefaultParagraphFont"/>
    <w:rsid w:val="00DF231C"/>
    <w:rPr>
      <w:b/>
      <w:bCs/>
    </w:rPr>
  </w:style>
  <w:style w:type="character" w:customStyle="1" w:styleId="span">
    <w:name w:val="span"/>
    <w:basedOn w:val="DefaultParagraphFont"/>
    <w:rsid w:val="00DF231C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  <w:rsid w:val="00DF231C"/>
  </w:style>
  <w:style w:type="paragraph" w:customStyle="1" w:styleId="divdocumentdivSECTIONCNTC">
    <w:name w:val="div_document_div_SECTION_CNTC"/>
    <w:basedOn w:val="Normal"/>
    <w:rsid w:val="00DF231C"/>
  </w:style>
  <w:style w:type="paragraph" w:customStyle="1" w:styleId="divaddress">
    <w:name w:val="div_address"/>
    <w:basedOn w:val="div"/>
    <w:rsid w:val="00DF231C"/>
    <w:pPr>
      <w:pBdr>
        <w:top w:val="none" w:sz="0" w:space="1" w:color="auto"/>
      </w:pBdr>
      <w:spacing w:line="440" w:lineRule="atLeast"/>
    </w:pPr>
    <w:rPr>
      <w:sz w:val="20"/>
      <w:szCs w:val="20"/>
    </w:rPr>
  </w:style>
  <w:style w:type="paragraph" w:customStyle="1" w:styleId="divdocumentdivheading">
    <w:name w:val="div_document_div_heading"/>
    <w:basedOn w:val="Normal"/>
    <w:rsid w:val="00DF231C"/>
  </w:style>
  <w:style w:type="paragraph" w:customStyle="1" w:styleId="divdocumentdivsectiontitle">
    <w:name w:val="div_document_div_sectiontitle"/>
    <w:basedOn w:val="Normal"/>
    <w:rsid w:val="00DF231C"/>
    <w:pPr>
      <w:spacing w:line="360" w:lineRule="atLeast"/>
    </w:pPr>
    <w:rPr>
      <w:color w:val="000000"/>
    </w:rPr>
  </w:style>
  <w:style w:type="paragraph" w:customStyle="1" w:styleId="divdocumentdivnoPind">
    <w:name w:val="div_document_div_noPind"/>
    <w:basedOn w:val="Normal"/>
    <w:rsid w:val="00DF231C"/>
  </w:style>
  <w:style w:type="paragraph" w:customStyle="1" w:styleId="p">
    <w:name w:val="p"/>
    <w:basedOn w:val="Normal"/>
    <w:rsid w:val="00DF231C"/>
  </w:style>
  <w:style w:type="character" w:customStyle="1" w:styleId="divdocumentdivparagraphspandateswrapper">
    <w:name w:val="div_document_div_paragraph_span_dates_wrapper"/>
    <w:basedOn w:val="DefaultParagraphFont"/>
    <w:rsid w:val="00DF231C"/>
  </w:style>
  <w:style w:type="paragraph" w:customStyle="1" w:styleId="divdocumentdivparagraphspandateswrapperParagraph">
    <w:name w:val="div_document_div_paragraph_span_dates_wrapper Paragraph"/>
    <w:basedOn w:val="Normal"/>
    <w:rsid w:val="00DF231C"/>
  </w:style>
  <w:style w:type="character" w:customStyle="1" w:styleId="divdocumentsinglecolumn">
    <w:name w:val="div_document_singlecolumn"/>
    <w:basedOn w:val="DefaultParagraphFont"/>
    <w:rsid w:val="00DF231C"/>
  </w:style>
  <w:style w:type="character" w:customStyle="1" w:styleId="singlecolumnspanpaddedlinenth-child1">
    <w:name w:val="singlecolumn_span_paddedline_nth-child(1)"/>
    <w:basedOn w:val="DefaultParagraphFont"/>
    <w:rsid w:val="00DF231C"/>
  </w:style>
  <w:style w:type="character" w:customStyle="1" w:styleId="spanjobtitle">
    <w:name w:val="span_jobtitle"/>
    <w:basedOn w:val="span"/>
    <w:rsid w:val="00DF231C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  <w:rsid w:val="00DF231C"/>
  </w:style>
  <w:style w:type="paragraph" w:customStyle="1" w:styleId="spanParagraph">
    <w:name w:val="span Paragraph"/>
    <w:basedOn w:val="Normal"/>
    <w:rsid w:val="00DF231C"/>
  </w:style>
  <w:style w:type="character" w:customStyle="1" w:styleId="spancompanyname">
    <w:name w:val="span_companyname"/>
    <w:basedOn w:val="span"/>
    <w:rsid w:val="00DF231C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DF231C"/>
    <w:pPr>
      <w:pBdr>
        <w:left w:val="none" w:sz="0" w:space="3" w:color="auto"/>
      </w:pBdr>
    </w:pPr>
  </w:style>
  <w:style w:type="table" w:customStyle="1" w:styleId="divdocumentdivparagraphTable">
    <w:name w:val="div_document_div_paragraph Table"/>
    <w:basedOn w:val="TableNormal"/>
    <w:rsid w:val="00DF231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inglecolumnParagraph">
    <w:name w:val="div_document_singlecolumn Paragraph"/>
    <w:basedOn w:val="Normal"/>
    <w:rsid w:val="00DF231C"/>
  </w:style>
  <w:style w:type="table" w:customStyle="1" w:styleId="divdocumenttable">
    <w:name w:val="div_document_table"/>
    <w:basedOn w:val="TableNormal"/>
    <w:rsid w:val="00DF231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andegree">
    <w:name w:val="span_degree"/>
    <w:basedOn w:val="span"/>
    <w:rsid w:val="00DF231C"/>
    <w:rPr>
      <w:b/>
      <w:bCs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224BD"/>
    <w:rPr>
      <w:i/>
      <w:iCs/>
    </w:rPr>
  </w:style>
  <w:style w:type="paragraph" w:customStyle="1" w:styleId="Default">
    <w:name w:val="Default"/>
    <w:rsid w:val="004224BD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C45AFC"/>
    <w:pPr>
      <w:ind w:left="720"/>
      <w:contextualSpacing/>
    </w:pPr>
  </w:style>
  <w:style w:type="character" w:customStyle="1" w:styleId="il">
    <w:name w:val="il"/>
    <w:basedOn w:val="DefaultParagraphFont"/>
    <w:rsid w:val="00C45AFC"/>
  </w:style>
  <w:style w:type="paragraph" w:styleId="NormalWeb">
    <w:name w:val="Normal (Web)"/>
    <w:basedOn w:val="Normal"/>
    <w:uiPriority w:val="99"/>
    <w:semiHidden/>
    <w:unhideWhenUsed/>
    <w:rsid w:val="00466EE3"/>
    <w:pPr>
      <w:spacing w:before="100" w:beforeAutospacing="1" w:after="100" w:afterAutospacing="1" w:line="240" w:lineRule="auto"/>
      <w:textAlignment w:val="auto"/>
    </w:pPr>
  </w:style>
  <w:style w:type="character" w:styleId="Hyperlink">
    <w:name w:val="Hyperlink"/>
    <w:basedOn w:val="DefaultParagraphFont"/>
    <w:uiPriority w:val="99"/>
    <w:unhideWhenUsed/>
    <w:rsid w:val="00E155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|Ashwini.vaze@pccoepune.org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Minakshi Panchal</vt:lpstr>
    </vt:vector>
  </TitlesOfParts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Minakshi Panchal</dc:title>
  <dc:creator>Admin</dc:creator>
  <cp:lastModifiedBy>Admin</cp:lastModifiedBy>
  <cp:revision>2</cp:revision>
  <dcterms:created xsi:type="dcterms:W3CDTF">2023-05-15T09:26:00Z</dcterms:created>
  <dcterms:modified xsi:type="dcterms:W3CDTF">2023-05-15T09:26:00Z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0b5fede6-7103-42fa-9035-90c733edd3dd</vt:lpwstr>
  </property>
  <property fmtid="{D5CDD505-2E9C-101B-9397-08002B2CF9AE}" pid="3" name="x1ye=0">
    <vt:lpwstr>ODwAAB+LCAAAAAAABAAVmrWyrEAURT+IABsseAHuMLhkuLvz9W9uPFUUdPfZe60BGmcEnIcJFhFYRqB5hvswDIdSNMtQGMNRIhyuCSdRHyw9bFb87h584TaFmOqVfGlfHEJk3SHrG0qmwlNZcFMdXdWan8tKRk3m/nGFhepWAXvgFPyCBrJtCi53RQ/YXs75n/WEKWhPjEtG9fhD1gtLVdkKfVKrt+KiiNdmBeskS1YH1hr76p6AEx+qHCTR36r</vt:lpwstr>
  </property>
  <property fmtid="{D5CDD505-2E9C-101B-9397-08002B2CF9AE}" pid="4" name="x1ye=1">
    <vt:lpwstr>JivjJeFJdz0H+WGk83Ul4zCaCtTm1obVI8QTywF3obT5WViCLVQn02viafszMlvifSwV5IK97vd1Xi+Bt3tgNj45UbzY/JAEPtHOCb/e4+xWgkydwGgjDFAEXdVaD+yy0Uoowd3VSppcFWPdRusP4pKoW+4ew3eAUmzK0nDKycqXcAWNWbGIcI6+BlUsDX7sm9De2tBSUWzYYyVpT9ib5EG0pI8+r76msZakpNvWlVz5k4uSGErIs8J4590Ipb5</vt:lpwstr>
  </property>
  <property fmtid="{D5CDD505-2E9C-101B-9397-08002B2CF9AE}" pid="5" name="x1ye=10">
    <vt:lpwstr>SfQFwgquchyrpPMTturNUH5YFHoNiIqhGgCmmxEWC/k7pxEwhizqoIoxndMgsHk0YKmCm4F3xGKnkmY6XNjE9ug83NTElSdanO/m3bNtjkdkmVfiNOhRoCF9OBy3fCI7qR92UGLIQkLbnws6SrwA2WFt8JL8uoQmvxvOEamJoXxkuE1rkAGD0B2XR/DjV36LXY7/ZhjC7jpzMUuJkLv59V0/Zgk++g05kuLQ6M43pRCfZK4Znnc5R1nfDp+1Vkg</vt:lpwstr>
  </property>
  <property fmtid="{D5CDD505-2E9C-101B-9397-08002B2CF9AE}" pid="6" name="x1ye=11">
    <vt:lpwstr>A2KX0K98wlkX4L6rr+EHifqAsQ5CWwxKxEqL2nkcanKg8W6Rj7mfQVBBLPuRYMpJJ7udS7dRtHS3IQfjx1Tqopu2hX34XYa3hE2KoZgQOHAIDZGwkzn90ThYrI8WKDMku2+yRZMCAxYC2MjLMcF3wvdDMbs8jHe6UPbuvmqyU/VwnbR19Fy0s1hjdykOQvHiHCjQClYUlWz1UdQyFbIImhGP19GgAKne+Dr/eMd9I3Em8s/VZgL36TY/cjddFAR</vt:lpwstr>
  </property>
  <property fmtid="{D5CDD505-2E9C-101B-9397-08002B2CF9AE}" pid="7" name="x1ye=12">
    <vt:lpwstr>I4lowbCYe4Jg525AFetCiF7Hc0QBmvSHvv3YkRoMpdw3VwreXhkj4rU1Nn8r7TKH3Yi//HYf3LKiSALg9nQeB0K4PWiqqa8h4AyuwNtXyu7oFEj9YgoCwhua5olTRw9Pc73GTm6GjvDzT9HSrLymSIPJOChEyG9tXw7ReKC3X1+xtbO0oy2zCYEaK1obHl5xDXV3hVZXekOQsFRYboEx6eNq7eL4qvZX/NGL+GEQfPwtPZSyFB9riWgG3x71De/</vt:lpwstr>
  </property>
  <property fmtid="{D5CDD505-2E9C-101B-9397-08002B2CF9AE}" pid="8" name="x1ye=13">
    <vt:lpwstr>Up5pyYZRk7RLBHJzyJ3syPakAeIOrUWWdoZ6ZDCgp3DpTs+E3WAA0ej2ao7hJikrYePsuSApJcEIII+Ydh+4kw7/LmO+Uu7SlNIbnHogNsivWUUy5olSGVzuNyXCOPGr7RJIboBni4dvH+sqeSjb0USemFVB0Xl2W+eO9I2PcoMwaPKDLKJx+Keio3USnvMxIMh2cW8j9IBig4zpPMv7ZYvYbtmEUcuC+81vMmNE0qwv77uXMgpnqS6aMQCz1Lf</vt:lpwstr>
  </property>
  <property fmtid="{D5CDD505-2E9C-101B-9397-08002B2CF9AE}" pid="9" name="x1ye=14">
    <vt:lpwstr>m7kWiElc/g2caefZgWqIC7J9BT3I9CArHAn6OM3Fge3DtPL7t1wd1A2jgvLcDepfpeYaaGu6qPvVY869dSOJQ/7GXCqtfJvMPrvrKgr26rF0Z4MDrDYz813a37u6HdOBIiwdYSHw6L24s0XJwaWnz4tUq14ORITuGYe59yzIBre25UFp83AXaH4ELQqDY1OvuV8mVluU7pbidlrZWIIVWU+aVeNPPfbNz1niqlqsBWRPh+eew7XyyMEReFiJbPv</vt:lpwstr>
  </property>
  <property fmtid="{D5CDD505-2E9C-101B-9397-08002B2CF9AE}" pid="10" name="x1ye=15">
    <vt:lpwstr>D2I1Dn6MRnUcdYu7wEysSqfhxe6QKpb5ZSBErzXvj5WzJIXPxJrxBaL+KbqQW9uRjfWD4GFu7COZxXkbG9LfMslsn8IltqWcRYI9UHEyaa2Cb6LURl4yg8WSf6OEXkFf2Fgb6P+CR6ZyBoCLYP5WiZuVETHPdUFfn+yGcwV+ckEZdq+VpuOKCSA1DN3UtscMq26ChH9sr2aGfjzSJ9HB7IPwrp38OqXlq4/QKMF7RvEVh5tqaGvuvB5aYln4OMG</vt:lpwstr>
  </property>
  <property fmtid="{D5CDD505-2E9C-101B-9397-08002B2CF9AE}" pid="11" name="x1ye=16">
    <vt:lpwstr>MtVK8tBQBOAEEpSy5MvZiJjUkdb7cmHBFfVVHAITEqSnsexLWA+Ju7HRioN02xPsVza2DDyiziaBkAc1GQtE1MWcONkSiyNykarQVpbn39nSVV6bvNTGqu8ukc9zwp+k+VYfxoTd0v5O+9ijTxMvZiMQbKfgT454GgImi9AwE9YSLwaMHDyaCN9tncG6s2HLwHLFXBzlusI31Xf2RaLNnrg8E9lpye/Te0G7x1HQit57BoPY1ujVSMsGUFcRPtg</vt:lpwstr>
  </property>
  <property fmtid="{D5CDD505-2E9C-101B-9397-08002B2CF9AE}" pid="12" name="x1ye=17">
    <vt:lpwstr>S99AuKSEogufvpw9OJTDSr5i9CtfmSoig1FZSar/noLgWKLRrre0J+oIXumCIYUj+CbcvUFGbjeYfg/Jdrove7KCDp2mDCpIqT7If+Bjv+ohpL+eIJF7ZVS/lPNWxrss+2ocWOYn0v4H8M9p4RL74UGtPNyakvEi7tsiCk4k2UdhO1pkp9fxalVaJCVaBD2ZwnvrD7mQzqm6siAYQmjRZb0Mv+7q1/lb0p1MG2AWuE31zqlIfU471/hgRzVSB2D</vt:lpwstr>
  </property>
  <property fmtid="{D5CDD505-2E9C-101B-9397-08002B2CF9AE}" pid="13" name="x1ye=18">
    <vt:lpwstr>6rbjoEEc709VDLLf/y2iQpqYPhSunGbdmwuKqI9QkVe07DHceX+XSkC+TcDB2tcU8JqmS0a0TXBNNSRSnNIA3i7nQszrlePh9yQ1QNMR+iwzbLSAhYhsAJNJt4GPptvj+v7lEoVaqmZTpOhI1iLt7Is5rZKejHvbryoGqM55RqHenlq2m3kyPjd2AF49mmgGhqgn6G+Zv1Ub/hR9yx2Vxl18ct4cB26l1NN2sfTZ+JSmxFg8u3sPH0vk1+pKE6i</vt:lpwstr>
  </property>
  <property fmtid="{D5CDD505-2E9C-101B-9397-08002B2CF9AE}" pid="14" name="x1ye=19">
    <vt:lpwstr>JkC3yf7G3r36EWpEguzcMpSbdEd6pXQyGZSFww9+OVxatOUuGN0qsSooq6kixVAzURCDXHdkUIGLRFBjMW+cnuVhx/0uvCAGkKndl6uHjbFKOBBvVXjW9z2sPRgsy8q74NYbiVLJkjerxMyKAf0wstrad/9HpzJx8Bzo5AVBrxUik4EJgi5ffk99btZmymCWVBovwhqlTsftbkM6qfGM9K+J6ABveF+w4/RmHze5e1S5VtUC3hRVIZLrDBdbws+</vt:lpwstr>
  </property>
  <property fmtid="{D5CDD505-2E9C-101B-9397-08002B2CF9AE}" pid="15" name="x1ye=2">
    <vt:lpwstr>JR4Ct2SZyR3nmtzUlmR5TULOjuxh9nthjaMOaJ7YZFA1sSSyn4WUf6+jIIkidFHyxhA28nRqvH/g3yjFmT23OrLn71DU+qxyiHOuXsDL88Pp6WZUnK9tSgke01z0Pi1PjihkcAca0K5RjcFf47KfaBs0xaTlY3Fkr9AdjxUqKbm6utxVf0BsVRuQfm8IQnIC/gwuR6uhlgY822T8bVwyycAIBv3EA5W1HUV2W/4oCbdvjGlntbfKI9KUi2ieOnV</vt:lpwstr>
  </property>
  <property fmtid="{D5CDD505-2E9C-101B-9397-08002B2CF9AE}" pid="16" name="x1ye=20">
    <vt:lpwstr>TA5lUbNi+gn43ZoXoa73M08TSlHctqONc/+2q/9eeVnAnvXl4RvZH+FuFiQ1gblZLUXvCiZtLpXtEdfFIQQ551viHrvmbgkLFYJxvcIeywQWWpbCQ8EEnlcsH5k8nis1f3iPfmG1M+Q4qR41m33ioJV99bNfu7V6/wU3LkWKl1f3YFnJWPzSkn25eCkTlg/nkgYq7sjfjEVXGC1fdKBck9xBrjZE3pyfFiQE2XmcQ0m3TB0WDyx8x9pTwyWS5CL</vt:lpwstr>
  </property>
  <property fmtid="{D5CDD505-2E9C-101B-9397-08002B2CF9AE}" pid="17" name="x1ye=21">
    <vt:lpwstr>xidAOpK6ss7NsJjRBO0+4Qw9Ra7i9CoZ4dUnkUN6+FrioI4dxIduCoOSuLjF08i5xy3gv+g+ufLkBo6SwhJlooE1ROn/mQRnaLm+Rc0B08XNsgxOx9SYBPVHF6FACERHePHtqwTYrEnZSY4kCNqg9EVlBWgbEloji9IUM4idA61m/Wwpy03Xs/FFQRncC0x3hgp1RSu1zdlWcOGnpy+MTBZ98pb5W057BC+Gro+3q8neaCSAToYJMyjn18rX/Lu</vt:lpwstr>
  </property>
  <property fmtid="{D5CDD505-2E9C-101B-9397-08002B2CF9AE}" pid="18" name="x1ye=22">
    <vt:lpwstr>y3kF6MS2P+m3PShJbk7giRYE+c2XUySuXCkVe93BbRIXfd7xJEXQYNqFDpqDMzEUYcC4liya59Zo77zNky1jerQ8lc0JgdNMN+wPUKmORSI5sFEiRJqZ7v+HF+TnGV0zkKWfKIp45/lVOEUFdu1CYRDXjPI63MlK3NlqCji986D5aKd56r274gOU39WMZjAORYlW3T7faK3rT/0TLlfW1Eq6KPUyeSdkebR78x0qMglWY0cULVbaFvbtdZ/IJUU</vt:lpwstr>
  </property>
  <property fmtid="{D5CDD505-2E9C-101B-9397-08002B2CF9AE}" pid="19" name="x1ye=23">
    <vt:lpwstr>v+RiLMQEDWYXFvnwZWNWq0gTIhpgmp8m2X4hTfyKQ0iysav3jt9uPFP8BtZQMaVAyF7jBaPNb+LrTiGkZOjXYL1ULSm7KeTR9vx26yID6PFP7Uq9uzTzgDUWa/lJFr0WVSGgJxeGD+d7hfPDuTSqjci+inrApUGYzuwxExfnglW+lFlOTKptq7fSAXxHySUyjStsE0oPhS7Z3GxJ83ya4mg0VZWRO8AI8B0+3qR92+hgu8YROr2/nSIHTHhaHdM</vt:lpwstr>
  </property>
  <property fmtid="{D5CDD505-2E9C-101B-9397-08002B2CF9AE}" pid="20" name="x1ye=24">
    <vt:lpwstr>BmOIGODF34JdvFUVL6Je+YVFBS/VNfEFzyMBMHjtmqayHU4bQfsn6s75z1RCSJNW2xasY6YXVGocRQwJs9fkPQhySaLaXJDBER+uYiGyAEDx6oUbAZ55DPIrhTPVyJugGtMwHnD6g0JPBSZPEG5Kg04aDQwFiTy47wNJxKkoi2rVlZS+dXvBqVEH7yxug0dkK0Y+OTPQ94+Qf62UEf7hGruDXB+MNPV1PXY9Vi3ZGNAwi7IalEaZ7vz8B2HlHdO</vt:lpwstr>
  </property>
  <property fmtid="{D5CDD505-2E9C-101B-9397-08002B2CF9AE}" pid="21" name="x1ye=25">
    <vt:lpwstr>3nPfVs6ar0SenaLWf56bEUQMv4Nx/5eNyTtphQ/01P2tiR/ZwBbSma7lOkNUi4d057VA4ZxhA1KvvtVEbmOcnF36MTcANpHfeIiy8Plk+MFuFECN7I0ae8qCqLx/HO+wyWhUeZRK2Z2JFI168QLw2ZOuI+eFixmcgkc8zJA4INGpJsSccdRjUAnxFJ6bg8XHPsi+Q7jyAkS+vXf4LgfL2sufgLt41MGT2zlMTt3ZOql0OVzTefrs9R1aKr07wlp</vt:lpwstr>
  </property>
  <property fmtid="{D5CDD505-2E9C-101B-9397-08002B2CF9AE}" pid="22" name="x1ye=26">
    <vt:lpwstr>dXM8xDJvpYwNmJ9Tbv5puHRefPmIRCoJKABFgLGT9LUlG7/+UctPZSKLVbmsjSdExEQnivaZONuWajtO8JDqAmk9a0cViVwJK07nhSHUl882ePcft90WwYNt8/VE71Wbd5ATYaohkiKrzwyiXItDdqj3DhtbfqE/BnDG73kqgY1zUXSk1WwdmlgeynehwzqB6NloAdzrlVkT+8quMCnw5KdyKkFYNVF4F3vRo4YxjJ/ZnaeKW0yrTJVikTCK0VN</vt:lpwstr>
  </property>
  <property fmtid="{D5CDD505-2E9C-101B-9397-08002B2CF9AE}" pid="23" name="x1ye=27">
    <vt:lpwstr>/0kCzbs7Uc6e6MNiVGWpg9Gf57mOmFsQ2/9+NjIB4touR3N5gdnlpYhJjK16OftUKqV9ZJznxzd3zQwPz5A0q3J8CrmI6GKGhucIAIw6XA4I46jhXxCY1348MyAqCxWtFPrM0suf8srPfoL8gd9giIX58AQRpX4kjiCPdSxX7Do29EqYvPILwp+d4p1Siqh6C7fiajvDSoZX45NzN6MuE/w7fJAZlTjSC0zSHvTxNb3B4ZBnz5TscgRjotxkj+1</vt:lpwstr>
  </property>
  <property fmtid="{D5CDD505-2E9C-101B-9397-08002B2CF9AE}" pid="24" name="x1ye=28">
    <vt:lpwstr>6Hx+T8N6e3DOJdyXPO0fIEGUq40WUXALJHijlQlSE2ZphVETwR2nON1o22QNqeyHL1piAKiVV/jjEWTMPvR1HfLXJMlH7O1nlFRDFggOqYFYul//NpSx/4pT2g++MFWtQQUsYsMYu3oGHTUDfconmP+65HvBUvlIwmnJUYL2nTuBbxyQoVA0yF4lgbU11NjLS8F/dumKIaoVeGfTQI9Ff+lejAB9golcqBTsdqNjjSsqnElquY1k9iPxl4MtSr/</vt:lpwstr>
  </property>
  <property fmtid="{D5CDD505-2E9C-101B-9397-08002B2CF9AE}" pid="25" name="x1ye=29">
    <vt:lpwstr>ZeATzXtEYh0dvAbdj/SIM08HYuMoe+x36ZSnQXk2RzD88xVI+LyMHvFwhWiSYC/bc0T0kjyO4biXU82DdPn6SNaVizaxDvG90VJHX+eo8q/xUH0G8j9b9VF7gNkVTjs/z1epK38NvhOFwXwiKJsBkAaS/mNG94QWirtuswZYuPw6PvoNJUXNbUoOw39BbKS024LSlgOacObLdAMtSv7zRL/2RPFDUrt92IiE+ZO44PyfdAj9GJUQZ+ALprNaZBW</vt:lpwstr>
  </property>
  <property fmtid="{D5CDD505-2E9C-101B-9397-08002B2CF9AE}" pid="26" name="x1ye=3">
    <vt:lpwstr>UuPvwcf2AcWgr2vD37BTZSKbP53Opa9h5CFRKhQUjw+MPL1FQlIqDEqoOOnDi7ERL8XJfp4S2YFnshBOREzZgWplhjHZ1Bxc8mIZ2p6ckWJJvZCPLAP1bNOTLpUYZo8TVTtPJfVNZKGupikQ+xyXTh8V1CYrVTeL30gWJbO6G9pgsx3WYf1kIhMDKaPeWksTbi6e/xVAua6P7zA2eRZFgsDz2PysdkOl6tOL1V+JWjdEJ3Kc0ptiMeQML6Pb232</vt:lpwstr>
  </property>
  <property fmtid="{D5CDD505-2E9C-101B-9397-08002B2CF9AE}" pid="27" name="x1ye=30">
    <vt:lpwstr>dwjsNPWeAlM3RsUn42pI+bEmkcZEGWUh/CpE7o9+fbhSjkrfpp7feudtE1HZrYurLIplB4cBjFZhciod0MGznVt99BCNkLFaaeabtoG9yME/3THIU2QPKrz8LUHkMXrqnBfcHqU7ZZxaCRTX2Gdqfz42o+1DUiaPFoYF+TNe1cuvGJleqz3pVd0/bpTQDpxDSW4ovBfaiYIbrYsv0mheOMZGWyyFIdKL2MUwAzD4PJJhnKsSCyR2OvXx+LiW6q/</vt:lpwstr>
  </property>
  <property fmtid="{D5CDD505-2E9C-101B-9397-08002B2CF9AE}" pid="28" name="x1ye=31">
    <vt:lpwstr>jgkAq0li+PWjDyKcoYKBB48HYrM46jdgRR08v7yi+eAkkHKC5jZRW07yj8ORIBfXxAGF2cu1h9LFrjnrIlDseuFwdZse0Hqt6ds9OXguzFGXc0U0T5+IUfa12CWPqA2DZN5BiVSUT4hGcJmdT5XAW0v628II4o9uZkUc2ERm6I6XpCmPWtjVBVWkKBl0KEnra2zFJKCiCnTnh5hn/lYLzmRqa85mGsAsFvNXamFU7G1OSRmpui1Lhz1NkoymTzS</vt:lpwstr>
  </property>
  <property fmtid="{D5CDD505-2E9C-101B-9397-08002B2CF9AE}" pid="29" name="x1ye=32">
    <vt:lpwstr>l6MUvbauIZQ38DrUj3X+DUDbiPYb4FDkt6rGjXmCjwOJ79XaBbiZif5sIhEvPOU1HiQ0lsJwvSDnorqJoaRAsqEA9wvD0Qa149DK9BcKWNmouDYcVYqvem8HzibDV3eOASauB/HcKJtGFuOGgpd4fl64e4ouSSiINM0Gwaq/mLcLpl8xU48FBLMtv1a47WuLzbQ1gpMb1OkUvwjpOY3ImZidKz8OlcX7TgprNZ1WYtMqPWbdSsKCcROS32ghRH0</vt:lpwstr>
  </property>
  <property fmtid="{D5CDD505-2E9C-101B-9397-08002B2CF9AE}" pid="30" name="x1ye=33">
    <vt:lpwstr>n+vc004Ge/hb/jiIkpjNsH6PZEXQ6FSH0K6AXNNZIeNJdmEZ9FLtPgxB8FeFheuPcQHJD8Kag9bR03daXQSzpmQxP82upuEvlxsJutzozZ8cNFc5tVeC/t43MDt4OWjPTmmtAseSVYBmuuM0fsd9hhYTQ3ZodkxmXcyhXHsV04umTjzSPDHNrQqqi5l5pWIx3YSWNAYAFOnKEvq9FTmbLlpxk6RJ/mrUC+JiAInxxWLSMWZ32Eg4oRLm+QBmZTY</vt:lpwstr>
  </property>
  <property fmtid="{D5CDD505-2E9C-101B-9397-08002B2CF9AE}" pid="31" name="x1ye=34">
    <vt:lpwstr>D8+uR5rDxGrr+RB+V+XzGHgoXw+vy4S/pCJm98MJaZLHMxwfL8hHvXfjJDnqyZTDNCS4XGd2Ld61/zp+sYLojvsTRBZBXQwODv7r2t0ABtVI0hodGoZxwNqmkGuOXFzZQFL8TKMaCPekYki+5dhWxIAXywBNCCpNguyyCY2roda70dajlzDtBXD552H2fsEGkCN83q8gnaSI7PV3VTx9qUBQYDCsJC0IXLEsQ292eypZO96ooi5L6Khhe1xjkux</vt:lpwstr>
  </property>
  <property fmtid="{D5CDD505-2E9C-101B-9397-08002B2CF9AE}" pid="32" name="x1ye=35">
    <vt:lpwstr>dB8FgZjCPomH1CFfQJhw+mE3vkLfK4j+Oqz99PYYfGKLYRgv0Nhg53kQead2Iy/OpuxmTJ0ablztBJAE7slbh3LKT4s0B48Q6giZCPid2gT1k++1cpIzdWkdwGg64Tv/l5Oe5CSoWWuPVxh1bx2wxYBZgqhy25DsAFukA7XVpDRym331BRiwfwPuEy9Ozb6g2Fb8WO0X/Asdvs7HVeiPkLm2xD9vTolSktmMbqsABsmRF6Cw3lGX9Gf09WCFw9e</vt:lpwstr>
  </property>
  <property fmtid="{D5CDD505-2E9C-101B-9397-08002B2CF9AE}" pid="33" name="x1ye=36">
    <vt:lpwstr>U+KUhYfN+PnylV8/ze9WD93F91ViFf3El/E7xb/DaB/Ft3cpsA0B/rOmkosDSOGvxAvoZzZHtYRd/g4mU6IHgedi2mKWklpJG0ygin9DNf1rd5dowslf0JmQhvnRm8cbnvKVCZxxHakm8UIHRLtxBxYDl3HezdY5I1MPjvLgwjjtgttc/Lxz221mGYi+pZ9G4r8WVHS6+Pu3VY5XyacGsrFKsB9vbVnO05RFb/TbzzpZVdlZIOv+gOQ5J6XQt/h</vt:lpwstr>
  </property>
  <property fmtid="{D5CDD505-2E9C-101B-9397-08002B2CF9AE}" pid="34" name="x1ye=37">
    <vt:lpwstr>WFddbyOiUKsDy9J0Pju/3mjqkUN01g5C0UsSc1ZW4LD/gC7i2pcE2KgKnSZBQV9C1sMCBIc6A5KMsYnxuct4/LHNISozldgFMtfzW2/mSAxlUqahnqUxVNvyL5ANeFI2Co59thbuVVj8AZdNtMpsTNZjyeK9n6G9pmkvCZidQtTda0X4aEvrhGmr1L3yzLFpq/LKxH5Yh99NXS3Z1koaW5/D2CsTakKgvX7HIt54uTjkvUI70nJFCHvubu8hhGB</vt:lpwstr>
  </property>
  <property fmtid="{D5CDD505-2E9C-101B-9397-08002B2CF9AE}" pid="35" name="x1ye=38">
    <vt:lpwstr>q7USaK64lIBQQSYG2w+KE3h+4RgwGhbAkaNTm9YSLMrAKuZvehEqBGANK81I0EgiacmyDXj8cmQRCGZM6rkW2/sPndpZlGEMIaUxYCFyHtIA42fcMzwWLz+qGO07PNRQ3UXIJ49LOYU5hRNLsyVTNy43N5Gp9thRq55SEF0Lye6sfmFYJyabpLwY56fdOh0rlxgpkBohr6IVBy8xJ/Le74k+2zPHhstr72+K7KBmOudq3WinNc48XrJ78ZgZkhG</vt:lpwstr>
  </property>
  <property fmtid="{D5CDD505-2E9C-101B-9397-08002B2CF9AE}" pid="36" name="x1ye=39">
    <vt:lpwstr>G2KovQ59Ru7peCrn1m40kJxHY4sY7ixWcHJYv7CjsW9boZDcRqpGp4dPGy1GOS32uuXpmzBvVq/VQgs7ljV8ApUl5JO7nuoHh41uQiqtXUSmeqOy4JuyXF8m4NqgbLMbIHVdV2UO8R8+DIEQdHgxYoyewLHcwsvBH/Udf7BKcXB35b/7XN/pJjU2ZujvX3T7OIXTJh29kRdsKkCeYDl5URnvMtELYnYOyqB7kf+smhoH4J1p14oL3BeYxspmwvu</vt:lpwstr>
  </property>
  <property fmtid="{D5CDD505-2E9C-101B-9397-08002B2CF9AE}" pid="37" name="x1ye=4">
    <vt:lpwstr>cEUrLAeYtqEGQ6zaigS1RH4MFNFyRPpmEdeWXwKpNxIPNqulTg6yFqEyAxG1uMxqsGvQhWXDt0suzPRRCJNC1qGKyVDx3zywuRgPj6X8reuDqXfwBCYKe0LMq1QN+KGIl3dE4prt/Yb3tnBKimrRkU/eGpcg/i4L8GKtKjT7brEpCuPUNAbiJ65rDcbOkEnY+bMEVQsm2xeBpAF5cXMDpa1Flm9H7PFqfDmFpWHyZVtty1O/9bMGjtN4YT/ixD9</vt:lpwstr>
  </property>
  <property fmtid="{D5CDD505-2E9C-101B-9397-08002B2CF9AE}" pid="38" name="x1ye=40">
    <vt:lpwstr>pn8Qct3coCiB27Pz1yyPzBN+OUfIRI6AXX5KBghMC0iGgVBi98I/Bq9eg4AUwvm461NHqikaGHEjQRAsYQsltapRreIqULYhaud+jy0/wO4H2CmCAYz3bs6Q1fGUHU4WZFRL8bv4GbP4dMe+Xa3LEBLZXOphXxezjwoZd1L5x7pXIE7POwfydlYE0lT9/KPxngDEXKkC+Jt1xczuw/JR4cLk6k5VRnt+FgHnrQV4UoLTxX7EU8LTRO+dSRo5KZ6</vt:lpwstr>
  </property>
  <property fmtid="{D5CDD505-2E9C-101B-9397-08002B2CF9AE}" pid="39" name="x1ye=41">
    <vt:lpwstr>H3hefm+W0f6OtVxDjFPPdlL+08TZXieViCrcIUNJ2HKF5/hHFk6Wj7nTjBH3ocQSNpveuIp+XrFdgwPZst8G49lBGdvgQFMuIRpHRWZaey/Flauzv3eaKj7LVtrpcP26kUyzZR0FtiMcGJNh4dbKrmYgZ0pA48reonm9DUUaIhuXvRJPQDQbrhIGCibY8/evXp0OUyYMKErEeCSujmCgFpkV1DJsR0AYwHuU4zIIe7Re3ZSWunrcn37mIwPrigO</vt:lpwstr>
  </property>
  <property fmtid="{D5CDD505-2E9C-101B-9397-08002B2CF9AE}" pid="40" name="x1ye=42">
    <vt:lpwstr>oHpcHAizxWDoZd/U7WWfvzJyCSwT9dT38vuXwLlZRnfb1W1Ak9sx3BcR6ylkCPYfq85BcP8ikOwy7gglZFGcEA2iVCj6TLvW0WgconiUK3Y9sHpad4nE9vF562EOM0pasAKtSPxkeCtqIV2mi/1OiBnh2PhhM3ST+Ba87Q143DAmhSipTBhHI6x3RB7EO5Oyxa9d+fL0gahK605XDCddf6K3FHJHCv8z2MVeWrztbgZEt0fgJ6GD6MYAXzKRU7b</vt:lpwstr>
  </property>
  <property fmtid="{D5CDD505-2E9C-101B-9397-08002B2CF9AE}" pid="41" name="x1ye=43">
    <vt:lpwstr>Mll7zcHd/yyr8X18ZLIu96qbwOXXNGrwkYkDgrCRhLotHXdpy1I4OtPOQ6qKdsaWNhnGoNfaRkjrB4Fkrc/n2rGtgswXYD59jWPHwKU0dKok2LKY+06XJ54w6pdq0xYuEU6JTR5zb2ph3mXD9zBU/2Tb7UZlavfpW5OgM8MJmdK243y89WpPfblNc6duKJ0tjCWg4OgiCHoB5pA/1AYQM+hY/NuZ11Wrwf8s6uRKTaXN4v6OikaWQNbqOIltqD5</vt:lpwstr>
  </property>
  <property fmtid="{D5CDD505-2E9C-101B-9397-08002B2CF9AE}" pid="42" name="x1ye=44">
    <vt:lpwstr>hzTYBJGGCOULRTw6AYNu4xPZwIPa5dkq8wZ6pTYrkhAfFuJCSG+GZTI4/T2g4m4TDAKwVgNBoQvqobp+ePQsiQKo6AmEM2dJJ8kRmBgsPl59xePS0758zJrJ5vKGSHfGatVYjyuTDaRZIgCEyZezvsRwhYByXjvdN91sOfg3SHcprfzbCBf25GPXFluMsKLRr33hkX0EIU0JUkNVvf3uYVrpB3MBYVwDflrvWHcymbSS6BPHmDtNFXYspPct0JA</vt:lpwstr>
  </property>
  <property fmtid="{D5CDD505-2E9C-101B-9397-08002B2CF9AE}" pid="43" name="x1ye=45">
    <vt:lpwstr>nBanSE4zhFchHpaYLP2XYm4xklTlGMH/Hpsi2EjfnmNLyolcCrVJzdaiH6BKCr4YyC9rYgrDsqvlh9Rt10YRcIQENfi7iUxVzZJ17AJ/MqfDrLinDqS8XJewRBNXOmZo6fHL4cfRP6qfxPgfnNEK8DE71PKBb1Zg3mJYPJmqe++nGAXVfGT/GUuIKBZXOL7A+F+crNFQWTHWAaOO9R7/HjkSbZbq/r/KOvw2WQgtrBA8zuzucDwoAuBpC6XZ4kJ</vt:lpwstr>
  </property>
  <property fmtid="{D5CDD505-2E9C-101B-9397-08002B2CF9AE}" pid="44" name="x1ye=46">
    <vt:lpwstr>9hPOvKqO5FWiNEMAJ17mEHPTngLHthClPeFvGJ4wWtTe+R2nvSNO4HMCaurjK3IvKJDmIapQRAqv0K6byGoNY4D9VcLlnj85GOu3xB1bzUUoBUqMod+itOcnbofPbbI2jWMHZL8xNokzfRvW6GzKrMz/SCagEKqHs+f3oxtES/gh0sMR8mdhta/Lk8pFklc27od/xVYdfRHeYLE15DNZ47Du8HZ2OywS+wfstDxeT8ZEY8jcCqW4FtIZJuQjO6g</vt:lpwstr>
  </property>
  <property fmtid="{D5CDD505-2E9C-101B-9397-08002B2CF9AE}" pid="45" name="x1ye=47">
    <vt:lpwstr>42lzb7L5D9gYo5dzfN0OiYROvOOQQQkkHqung4WiCrM4AVv708XnAHqNaL85r56yjmVBPphdQwULrWpoRCB7R+o98l2/Yb6Ku81FSlmRpaf7TWAkBP7XweQ36nX4txVw5PVRS39pAwnfnbEmd2PdFeXts7DXPOUwbfRZ2j4j1tJyV7vg1jjshbdGwGOlWPWMxT4x2lDJzt+xS9vv+CQBMBtaKpLWDcCo9pvezqBQ63mJv76T0Fj8QNik3A7DQmM</vt:lpwstr>
  </property>
  <property fmtid="{D5CDD505-2E9C-101B-9397-08002B2CF9AE}" pid="46" name="x1ye=48">
    <vt:lpwstr>ZGlXFKVqOHXG+Xkh+Wmoqnn/5uX97v5HS1M1KWGJtr7MDdFALQxGOv29QiLvWRVW9sbTrKDVCT8PYwSob/JwetmlbCnrk5Hiz8HM41uaFz0cDCn29RTJn/IoP/xdPTkJV7YNuBcis/XCqfM3TglIEgd6TE7g/k44uMLmL3ncEDznUph5sGDjN04dWKngin9f2/8MTKrIdmQCMiUMjOtGax7MtcHDxqrvI7W9JS1JPV3aHRejAwP+nH0yEQeW/Ju</vt:lpwstr>
  </property>
  <property fmtid="{D5CDD505-2E9C-101B-9397-08002B2CF9AE}" pid="47" name="x1ye=49">
    <vt:lpwstr>IkyDL6Tv/amTit+8v7ij38Pzaw8PFoOegZrO+jpetfwtABtsjwnnJl2SacgGcvrYF3SevLmiEAMA+W2eX9Uv+EwmBONJ72GSiIC5Cobnf+nPC308hrPDBN/J7WqbQNkG78N09+CmUI3zlkL00ITBDsiZDiNoTtg8zf/H9Z+aH8YoB+QlGoSbV4zzcnqZrcIDq4Ag5Gop4qO17Iv7K6U7x39CAY8jnpmUdiydIcia2GVLSFq+Fda3J40ZHiyZ8PZ</vt:lpwstr>
  </property>
  <property fmtid="{D5CDD505-2E9C-101B-9397-08002B2CF9AE}" pid="48" name="x1ye=5">
    <vt:lpwstr>L45FH5G+zkizlgwurwPDONG3Ea2j2VhpVK+eS/ZsU5iy6quYZG6VF+ntMycYA5yT9xk/zSJlRw28DV/TmN+/lym0g8qskPcyBnHFnZptSYFdRuHswNIFIJv5TuvLZTFzKTGxmLTMx1U69ojjliVd73pfT/9Jgh7lLSQ3rTQSLcICShRduVYozYfmN3kJioj/x7tbunEwLGYyA25y8TkZEs53WNK3YMt9oRxfWVW8lXtiqEr6NS3J7uw6J5zn2SP</vt:lpwstr>
  </property>
  <property fmtid="{D5CDD505-2E9C-101B-9397-08002B2CF9AE}" pid="49" name="x1ye=50">
    <vt:lpwstr>US5JMQE9PoCWLMrUAd81LuBXQQzjZ10l1hTELWdAIRu2yGkRc2gd5hE82uimKoMSQpo8wCM/t304JWKkeAC7m4KqZJMquJ1y8SNqtSULXUJBBUuZGyLJ/SO1SrX3joa0QvtNpNV3gmsrxTRFXJC3gwsLN0eS7ts5IeNR02dieNqSB9nbzUAhaWrOAhAGkI/4CZsY3htu5t56mWre97qFvxT8vIxH6jO5w2wfq8ZpBhgER7WrCX0nPj368LWO8QD</vt:lpwstr>
  </property>
  <property fmtid="{D5CDD505-2E9C-101B-9397-08002B2CF9AE}" pid="50" name="x1ye=51">
    <vt:lpwstr>2067K1jyAkzd3pKylbaADkC2+Ds0TNb5IjFe91rqcHkIyCZe/BKeEGXE0I4E1OqHqz4RJLMriyShDtBRDqa3dSlWtZCNfKeMRu6b/GEdYHyJnxseORzGVpZ6Ll9doVCV8AY744AYcf0nomqfKZOZx9+BbTrfoJHGHzaESMuOcR3qy+MfwHoOZ1Wqyqk9EPw1obKNb8+9SE5qVLpBRZ3DxbzUKFbjryNpH7B2FNtndnxGvGprnb6zG0nBxE6S2od</vt:lpwstr>
  </property>
  <property fmtid="{D5CDD505-2E9C-101B-9397-08002B2CF9AE}" pid="51" name="x1ye=52">
    <vt:lpwstr>8+YB7qu5Wf6Kagczuzi9UFiih6hTnacTxfix1/2noJIaDx+bDZCvoD35iy2H4qT8Dq4Xc+Fk8r02kgHoIIQZvbp2QZs+O5+1aafg+UcNM3zew3wQbSrl+mMNjYYO6ByJiw/zqTIcxjrp6Y9jGwg2leQusw99FRofuJpx8YbNwTXaoILXXiZ20vtZMGLv9s3PDU9JULfccXcx/KyYCk4Y9p4RXhcP0nf+7kWx+lDtCxdFlOV8dSRRjxo66nZaCm7</vt:lpwstr>
  </property>
  <property fmtid="{D5CDD505-2E9C-101B-9397-08002B2CF9AE}" pid="52" name="x1ye=53">
    <vt:lpwstr>F54fzZCXtB1wFGXBcqKSevslo1a+tHp855QBMVKnoVmf6Rr9LuCWBhLRKf74KyKD98UZtLSO4VciUrkxj+VnAL1M2Ej+yWNdEGvcDYK0CijbM/tLGsfeIzYfKUCbek1m5anZB2E1mC/3AjIWfcTZXqpSPZERjsDbhs/cJk9dRshCzA7pZPXzrx8d4kwy8qOMbtgncWfcs+VuuI5B01qNwrNU2k9wc62VJbIckP2i32BAaZuftQTG1MMYWjvMDdg</vt:lpwstr>
  </property>
  <property fmtid="{D5CDD505-2E9C-101B-9397-08002B2CF9AE}" pid="53" name="x1ye=54">
    <vt:lpwstr>YlHzDtU6nZ0cJZFnR4P/k3bELdIRxx/smwdixFyg8ow4J+OnjJVH1kKgt9fg8kYeLmhUcpUXBOXan7YKy8B3WUBmxDLqScKzWdusDVjlu2dJxllPw5pOZ45WF5Apt16e6fH8qxYSSDs5l0bHBTbap8DQPo2c6INUCYGmd+NHURTAgV/BP2WdpG6fRNyQb047bx0ydTBcVqpK8TbQfhG4/wHabbBkCLTh+FaRBKP2jQ1zA3CcUXcgdJPrhs8zUjL</vt:lpwstr>
  </property>
  <property fmtid="{D5CDD505-2E9C-101B-9397-08002B2CF9AE}" pid="54" name="x1ye=55">
    <vt:lpwstr>jobpIKhrfLJUuJVJYVOYvZUpabsF8Ng91SrPZg9o4ow/NgtUfLOSe9tFQAnT3enm/A8hphkeL443K61ucqHHQl7i0USPKWy6vlYf4Vtrnq7zh2dJ0mPvC0UDuk8rqPtuckfKkgMvBvz9/NrvZn/FSyyqwqdIMGLvUQgG8Wv18tPpdHwT5F29BKBoNxXhjasuApL/qLViy1DuKoC5en6h9DnO7AFmLJ4fpLpaHMshJUIF1sskJrG7GPvxUO58Re5</vt:lpwstr>
  </property>
  <property fmtid="{D5CDD505-2E9C-101B-9397-08002B2CF9AE}" pid="55" name="x1ye=56">
    <vt:lpwstr>vl4JaejQ0tJV0iFmvN74PXpxxt7fSCQ9n3xvRWD7i+MFII6RPsIgVp45S0uUGfr7RkHd1c7ApKQeZDiG/RzjIe1g8M5xgMNH+gS5BkFoZnk+4RVksLhszkWd3XbLtXAfXgmDjpiD7lb7dYwZXce2Zc8X16+cMqZJeWn0O/99CJ9UmQopD03Q4B4NgDXYAV6Vbg4Nu6Czw8PAXP4SAqMH/dBqEaoXYeyJuAtejZxXbr8oDYPG2jLmgw9J+9QutT3</vt:lpwstr>
  </property>
  <property fmtid="{D5CDD505-2E9C-101B-9397-08002B2CF9AE}" pid="56" name="x1ye=57">
    <vt:lpwstr>3oetDrL9bR8n6mnSoZ8KxKa4QhPrBB+t7WjqmIsvNFXIDf9AvHab7PuT52p7vg/9SVc3ejYaUW5ylT7f89JCWcknLa3K0hQ+Ahcp6nXZluWek9k68vq3/o2Ee30uAviioM35bZf7qGYXZvQmwwKgzIcO7YPkqt6f7BFej0w++4FnMzL3DTnqQV79aRrH62PyKa+JQ+ttBO6vvv+sp25QYlHLEG9S8nFrF62qiBwVLF0AtlRvMVmeNHfqnkq2Nus</vt:lpwstr>
  </property>
  <property fmtid="{D5CDD505-2E9C-101B-9397-08002B2CF9AE}" pid="57" name="x1ye=58">
    <vt:lpwstr>ZjyxtqZiAj3pYzYygjrbyoHaJ6MZBm633uBFVey0nkO/19wPm2XnC3PTDHR8LlwpDSFpr70+X1LhGXqgePMjxjaxrsVgflWn566Lgg3UfBKnSRvTJSlaTj2vADxUn2/UAwl30aGwvsqQGI8bDdhKXX8rbiI+ZRnOUs1ytCHsg5uFOEZiAqUBtxnsApA5DgDnepK19VCKU8x6yadPm02kX89tn8Bb+0ugd+ZnjzfQKKBZXn+1XhSHgO4vPxGjcoE</vt:lpwstr>
  </property>
  <property fmtid="{D5CDD505-2E9C-101B-9397-08002B2CF9AE}" pid="58" name="x1ye=59">
    <vt:lpwstr>6N0buGuNiZLFU3MubNRjJH7AbJsso3rcsl3863UD2NTsJiSSgDdyI2qBkaDliplHShozYaY8cQWTFaf1pjeSt84HhxB3X41/EL+DzOlkWniPlfVM5ScyQgxcsO71OnLFhxM3+5yXjskrA1Ck58O7zX8G/Yz7NR+zsYUI00+LkANb8gGp7adrgHnX8xQfJ2ByYdrvHKgsi7R1fo64OW67ZcJEGXnhaMVSjMaKPCApsTajHD6VthRiyOOeVsP/gbe</vt:lpwstr>
  </property>
  <property fmtid="{D5CDD505-2E9C-101B-9397-08002B2CF9AE}" pid="59" name="x1ye=6">
    <vt:lpwstr>e5DygaLHIrXVe0Wo/0V/cghy/5QfhwVK6wmogtW6cDr5A5frNIxXhkuXHxJmCpFd/ybV1dRz9SyXaGv+dfKxK/GPZOhLb+lkBAEVEix+iFCmDH09z7xecOjcW0KfEDcCXiaGfqt40OwYZdHW6Raa6LTL4n1wYt18OqFjTGKH24o42Ai5UMu+vSa7hupCjW70f8oDGDskL33kh2JjSjp19A+Lrv5HsO0n1BDziWGxBAvoZwm6RhXWyIgEDHjwein</vt:lpwstr>
  </property>
  <property fmtid="{D5CDD505-2E9C-101B-9397-08002B2CF9AE}" pid="60" name="x1ye=60">
    <vt:lpwstr>00k4Npim04lEHz/v6I0WD6vorvcktjTP/EQ31UoZ39SbWJUq/nCcs20DJqunFtNRv+5disHgSnOmf6SVBQqIW9Xf7wfIRscPGmAKoAS7yMgQU1j/2SgHphTNPMhPHnLMlL+zBY8NJIFWbqxJjwtASB+G94jd/IvJ02wxxV3WCvIqMJFmASzAcTKzjr3eGS25eoud08tOR2y8VW9LqAlA9CD1DNfKngJnUZHMO56FhYWgd67Hg+Bizbuc6eRtuZc</vt:lpwstr>
  </property>
  <property fmtid="{D5CDD505-2E9C-101B-9397-08002B2CF9AE}" pid="61" name="x1ye=61">
    <vt:lpwstr>nIZ9MswDO7nbIu7Q2HQPof//+A7ZJpeU4PAAA</vt:lpwstr>
  </property>
  <property fmtid="{D5CDD505-2E9C-101B-9397-08002B2CF9AE}" pid="62" name="x1ye=7">
    <vt:lpwstr>aYcl7LFDYgGKbhCOppb3MRVzJmktCrrUms6d8dzlQRRuuBC3XJdexdznyMyXjoDglFLbMhoTVPlmAXsEQFmGVk5RM4OG2ae7CE1AEhBvE9mNDzGvK4eHHeHln2x/5qwW8gFKSlKQ1DWpBw7qLJxKPbtuYaH0PI6aQGdh6cAlmAjss7dg7RQX5zNTfKCwRQxX9ox1OZWzFArWsALFlezflh+6QIJZiynJ8ijdINOAlZJTJpgwn1izj8SoymVudV9</vt:lpwstr>
  </property>
  <property fmtid="{D5CDD505-2E9C-101B-9397-08002B2CF9AE}" pid="63" name="x1ye=8">
    <vt:lpwstr>ZLmcLflOEIsip4YvL27iOEK0YQ3t2Vpwrz7J7yoOPzTnRVIOdOhzqu/3oL+moVSd+AjH4uE+Jt+fDGgKtU22vd5yrWXmk1mj7ymRWBktkgeNqTiG4Lfeb7vcz/vuk7qVWUz44ESR1Skc0Zy4j7eZ1mnRTfckoV7tojwK+rzzfB75SmY2jns6c9tlIfToTqG4HdQF0PU2dwEdAOl7evNGKMvkSoivAACyPtqgmemaa7gYFCh8akSTyhwBEDYmRTL</vt:lpwstr>
  </property>
  <property fmtid="{D5CDD505-2E9C-101B-9397-08002B2CF9AE}" pid="64" name="x1ye=9">
    <vt:lpwstr>y1iu1oeUp09Xd5gKeeajnIhZkvx7b2vICo++j9Rso2dhjNHKuX+Xq654Nv9ORU3Z8A8ScyPTUHlT3ul9ZnyVblGnyNv0c2qPXqV8symL7XXOSb2d54rsvsMJ6bz0BUy13gicOcjKUun/Zbzvx6vz7FYXMlQSCq5iznD1UhpUEyj3n4DvvSQW5KMue6QdnpUt4JHqePSXwlPZq4vriUJebSr6kcRu1JieGAfMbfGWtljkA7qoK+aRx09KoeuQOas</vt:lpwstr>
  </property>
</Properties>
</file>